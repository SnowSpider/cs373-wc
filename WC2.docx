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FBE" w:rsidRDefault="00180907" w:rsidP="00E53FBE">
      <w:pPr>
        <w:pStyle w:val="Heading1"/>
      </w:pPr>
      <w:r>
        <w:t>Car Ramrod</w:t>
      </w:r>
      <w:r w:rsidR="00E53FBE">
        <w:t>:</w:t>
      </w:r>
    </w:p>
    <w:p w:rsidR="00DE3C11" w:rsidRPr="00DE3C11" w:rsidRDefault="00DE3C11" w:rsidP="00DE3C11"/>
    <w:p w:rsidR="00E53FBE" w:rsidRDefault="00E53FBE" w:rsidP="00E53FBE">
      <w:pPr>
        <w:widowControl w:val="0"/>
        <w:numPr>
          <w:ilvl w:val="0"/>
          <w:numId w:val="5"/>
        </w:numPr>
        <w:suppressAutoHyphens/>
        <w:spacing w:line="480" w:lineRule="auto"/>
      </w:pPr>
      <w:r>
        <w:rPr>
          <w:b/>
          <w:bCs/>
        </w:rPr>
        <w:t>Diane</w:t>
      </w:r>
      <w:r w:rsidR="00DE3C11">
        <w:rPr>
          <w:b/>
          <w:bCs/>
        </w:rPr>
        <w:t xml:space="preserve"> Lee</w:t>
      </w:r>
      <w:r>
        <w:t xml:space="preserve">: </w:t>
      </w:r>
      <w:r w:rsidR="00D72373">
        <w:t xml:space="preserve">Request </w:t>
      </w:r>
      <w:r w:rsidR="00DE3C11">
        <w:t>Handlers</w:t>
      </w:r>
      <w:r w:rsidR="00D72373">
        <w:t>, Django templates</w:t>
      </w:r>
    </w:p>
    <w:p w:rsidR="00E53FBE" w:rsidRDefault="00E53FBE" w:rsidP="00E53FBE">
      <w:pPr>
        <w:widowControl w:val="0"/>
        <w:numPr>
          <w:ilvl w:val="0"/>
          <w:numId w:val="5"/>
        </w:numPr>
        <w:suppressAutoHyphens/>
        <w:spacing w:line="480" w:lineRule="auto"/>
      </w:pPr>
      <w:r>
        <w:rPr>
          <w:b/>
          <w:bCs/>
        </w:rPr>
        <w:t>Sogol</w:t>
      </w:r>
      <w:r w:rsidR="00DE3C11">
        <w:rPr>
          <w:b/>
          <w:bCs/>
        </w:rPr>
        <w:t xml:space="preserve"> Moshtaghi</w:t>
      </w:r>
      <w:r>
        <w:t>: ExportXml, Unit Tests.</w:t>
      </w:r>
    </w:p>
    <w:p w:rsidR="00E53FBE" w:rsidRDefault="00E53FBE" w:rsidP="00E53FBE">
      <w:pPr>
        <w:widowControl w:val="0"/>
        <w:numPr>
          <w:ilvl w:val="0"/>
          <w:numId w:val="5"/>
        </w:numPr>
        <w:suppressAutoHyphens/>
        <w:spacing w:line="480" w:lineRule="auto"/>
      </w:pPr>
      <w:r>
        <w:rPr>
          <w:b/>
          <w:bCs/>
        </w:rPr>
        <w:t>Tony</w:t>
      </w:r>
      <w:r w:rsidR="00DE3C11">
        <w:rPr>
          <w:b/>
          <w:bCs/>
        </w:rPr>
        <w:t xml:space="preserve"> Santi</w:t>
      </w:r>
      <w:r>
        <w:t xml:space="preserve">: </w:t>
      </w:r>
      <w:r w:rsidR="00DE3C11">
        <w:t>Static and Dynamic HTML, Website design</w:t>
      </w:r>
      <w:r w:rsidR="00D72373">
        <w:t>, Being Awesome.</w:t>
      </w:r>
      <w:r w:rsidR="00DE3C11">
        <w:t xml:space="preserve"> </w:t>
      </w:r>
    </w:p>
    <w:p w:rsidR="00E53FBE" w:rsidRDefault="00E53FBE" w:rsidP="00E53FBE">
      <w:pPr>
        <w:widowControl w:val="0"/>
        <w:numPr>
          <w:ilvl w:val="0"/>
          <w:numId w:val="5"/>
        </w:numPr>
        <w:suppressAutoHyphens/>
        <w:spacing w:line="480" w:lineRule="auto"/>
      </w:pPr>
      <w:r>
        <w:rPr>
          <w:b/>
          <w:bCs/>
        </w:rPr>
        <w:t>Wonjun</w:t>
      </w:r>
      <w:r w:rsidR="00DE3C11">
        <w:rPr>
          <w:b/>
          <w:bCs/>
        </w:rPr>
        <w:t xml:space="preserve"> Lee</w:t>
      </w:r>
      <w:r>
        <w:t xml:space="preserve">: Model definitions, ImportXml and its </w:t>
      </w:r>
      <w:r w:rsidR="00DE3C11">
        <w:t>U</w:t>
      </w:r>
      <w:r>
        <w:t xml:space="preserve">nit </w:t>
      </w:r>
      <w:r w:rsidR="00DE3C11">
        <w:t>T</w:t>
      </w:r>
      <w:r>
        <w:t>ests, XML instance</w:t>
      </w:r>
    </w:p>
    <w:p w:rsidR="00DE3C11" w:rsidRDefault="00DE3C11" w:rsidP="00DE3C11">
      <w:pPr>
        <w:widowControl w:val="0"/>
        <w:numPr>
          <w:ilvl w:val="0"/>
          <w:numId w:val="5"/>
        </w:numPr>
        <w:suppressAutoHyphens/>
        <w:spacing w:line="480" w:lineRule="auto"/>
      </w:pPr>
      <w:r>
        <w:rPr>
          <w:b/>
          <w:bCs/>
        </w:rPr>
        <w:t>Daniel Moreno</w:t>
      </w:r>
      <w:r>
        <w:t>: UML, Technical Report Formation, XML Instance Data</w:t>
      </w:r>
    </w:p>
    <w:p w:rsidR="00E53FBE" w:rsidRDefault="00E53FBE" w:rsidP="00E53FBE">
      <w:pPr>
        <w:widowControl w:val="0"/>
        <w:suppressAutoHyphens/>
        <w:spacing w:line="480" w:lineRule="auto"/>
        <w:rPr>
          <w:b/>
          <w:bCs/>
        </w:rPr>
      </w:pPr>
    </w:p>
    <w:p w:rsidR="00E53FBE" w:rsidRDefault="00E53FBE" w:rsidP="007A478E">
      <w:pPr>
        <w:widowControl w:val="0"/>
        <w:suppressAutoHyphens/>
        <w:spacing w:line="480" w:lineRule="auto"/>
        <w:ind w:firstLine="360"/>
        <w:rPr>
          <w:bCs/>
        </w:rPr>
      </w:pPr>
      <w:r w:rsidRPr="00E53FBE">
        <w:rPr>
          <w:bCs/>
        </w:rPr>
        <w:t>In an ever gr</w:t>
      </w:r>
      <w:r>
        <w:rPr>
          <w:bCs/>
        </w:rPr>
        <w:t xml:space="preserve">owing information based world, the availability to knowledge on a world basis has become abundant. Specifically the information of crises, people, and even organizations from around the world can be recorded and shared with other beings across the globe in a matter of seconds. In such an intuitive world, access to such information can be better found through the formation of a database. </w:t>
      </w:r>
      <w:r w:rsidR="00E17868">
        <w:rPr>
          <w:bCs/>
        </w:rPr>
        <w:t>unlike</w:t>
      </w:r>
      <w:r>
        <w:rPr>
          <w:bCs/>
        </w:rPr>
        <w:t xml:space="preserve"> </w:t>
      </w:r>
      <w:r w:rsidRPr="00E53FBE">
        <w:rPr>
          <w:bCs/>
        </w:rPr>
        <w:t>scouring</w:t>
      </w:r>
      <w:r>
        <w:rPr>
          <w:bCs/>
        </w:rPr>
        <w:t xml:space="preserve"> the web for bits and pieces of lost information, a database is an accumulative source that allows its users to get in</w:t>
      </w:r>
      <w:r w:rsidR="007A478E">
        <w:rPr>
          <w:bCs/>
        </w:rPr>
        <w:t>fo on a particular subject in its</w:t>
      </w:r>
      <w:r>
        <w:rPr>
          <w:bCs/>
        </w:rPr>
        <w:t xml:space="preserve"> </w:t>
      </w:r>
      <w:r w:rsidR="00E17868">
        <w:rPr>
          <w:bCs/>
        </w:rPr>
        <w:t>complete</w:t>
      </w:r>
      <w:r>
        <w:rPr>
          <w:bCs/>
        </w:rPr>
        <w:t xml:space="preserve"> form, some even allowing one to contribute their own information for a subject.</w:t>
      </w:r>
    </w:p>
    <w:p w:rsidR="002E388B" w:rsidRDefault="002E388B" w:rsidP="007A478E">
      <w:pPr>
        <w:widowControl w:val="0"/>
        <w:suppressAutoHyphens/>
        <w:spacing w:line="480" w:lineRule="auto"/>
        <w:ind w:firstLine="360"/>
        <w:rPr>
          <w:bCs/>
        </w:rPr>
      </w:pPr>
      <w:r>
        <w:rPr>
          <w:bCs/>
        </w:rPr>
        <w:t>The difficulty of formatting such a database is troublesome in the complexity of the problem</w:t>
      </w:r>
      <w:r w:rsidR="00E17868">
        <w:rPr>
          <w:bCs/>
        </w:rPr>
        <w:t xml:space="preserve"> itself</w:t>
      </w:r>
      <w:r>
        <w:rPr>
          <w:bCs/>
        </w:rPr>
        <w:t>. With issues such as design, availability, presentation, and intractability of a database, not to mention the complexity with the design of the coding for such a site</w:t>
      </w:r>
      <w:r w:rsidR="00E17868">
        <w:rPr>
          <w:bCs/>
        </w:rPr>
        <w:t xml:space="preserve"> and site functions</w:t>
      </w:r>
      <w:r>
        <w:rPr>
          <w:bCs/>
        </w:rPr>
        <w:t xml:space="preserve">, to take this project on requires methodical thinking and organization to accomplish anything on such a grand scale. </w:t>
      </w:r>
      <w:r w:rsidR="00E17868">
        <w:rPr>
          <w:bCs/>
        </w:rPr>
        <w:t xml:space="preserve"> It is this approach that our group has taken for such a large project, to break it down into smaller, more manageable bits of work to gain overall progress </w:t>
      </w:r>
      <w:r w:rsidR="00E17868">
        <w:rPr>
          <w:bCs/>
        </w:rPr>
        <w:lastRenderedPageBreak/>
        <w:t>on the database.</w:t>
      </w:r>
    </w:p>
    <w:p w:rsidR="00D72373" w:rsidRDefault="002E388B" w:rsidP="007A478E">
      <w:pPr>
        <w:widowControl w:val="0"/>
        <w:suppressAutoHyphens/>
        <w:spacing w:line="480" w:lineRule="auto"/>
        <w:ind w:firstLine="360"/>
        <w:rPr>
          <w:bCs/>
        </w:rPr>
      </w:pPr>
      <w:r>
        <w:rPr>
          <w:bCs/>
        </w:rPr>
        <w:t xml:space="preserve">What one can do regarding a database is limited </w:t>
      </w:r>
      <w:r w:rsidR="00DE3C11">
        <w:rPr>
          <w:bCs/>
        </w:rPr>
        <w:t>to that of what</w:t>
      </w:r>
      <w:r>
        <w:rPr>
          <w:bCs/>
        </w:rPr>
        <w:t xml:space="preserve"> one has time to create</w:t>
      </w:r>
      <w:r w:rsidR="00DE3C11">
        <w:rPr>
          <w:bCs/>
        </w:rPr>
        <w:t xml:space="preserve">; </w:t>
      </w:r>
      <w:r>
        <w:rPr>
          <w:bCs/>
        </w:rPr>
        <w:t>along with the time</w:t>
      </w:r>
      <w:r w:rsidR="00DE3C11">
        <w:rPr>
          <w:bCs/>
        </w:rPr>
        <w:t xml:space="preserve"> to create preventions for all issue that may arise for creating a new function.</w:t>
      </w:r>
      <w:r w:rsidR="00423629">
        <w:rPr>
          <w:bCs/>
        </w:rPr>
        <w:t xml:space="preserve"> This limitation has been </w:t>
      </w:r>
      <w:r w:rsidR="00180907">
        <w:rPr>
          <w:bCs/>
        </w:rPr>
        <w:t>viewed</w:t>
      </w:r>
      <w:r w:rsidR="00423629">
        <w:rPr>
          <w:bCs/>
        </w:rPr>
        <w:t xml:space="preserve"> with the development of the design of the website along with all of its functions</w:t>
      </w:r>
      <w:r w:rsidR="00D72373">
        <w:rPr>
          <w:bCs/>
        </w:rPr>
        <w:t xml:space="preserve">, along with </w:t>
      </w:r>
      <w:r w:rsidR="00423629">
        <w:rPr>
          <w:bCs/>
        </w:rPr>
        <w:t>the case of taking in the XML instance and procuring it into the website format. No matter what prevent</w:t>
      </w:r>
      <w:r w:rsidR="00D72373">
        <w:rPr>
          <w:bCs/>
        </w:rPr>
        <w:t xml:space="preserve">ions </w:t>
      </w:r>
      <w:r w:rsidR="00423629">
        <w:rPr>
          <w:bCs/>
        </w:rPr>
        <w:t>are made, other peoples</w:t>
      </w:r>
      <w:r w:rsidR="00D72373">
        <w:rPr>
          <w:bCs/>
        </w:rPr>
        <w:t>’</w:t>
      </w:r>
      <w:r w:rsidR="00423629">
        <w:rPr>
          <w:bCs/>
        </w:rPr>
        <w:t xml:space="preserve"> instances will not be the exact as our</w:t>
      </w:r>
      <w:r w:rsidR="00D72373">
        <w:rPr>
          <w:bCs/>
        </w:rPr>
        <w:t xml:space="preserve"> own</w:t>
      </w:r>
      <w:r w:rsidR="00423629">
        <w:rPr>
          <w:bCs/>
        </w:rPr>
        <w:t xml:space="preserve"> in format, as each has their own</w:t>
      </w:r>
      <w:r w:rsidR="00D72373">
        <w:rPr>
          <w:bCs/>
        </w:rPr>
        <w:t xml:space="preserve"> web design which their own required data</w:t>
      </w:r>
      <w:r w:rsidR="00423629">
        <w:rPr>
          <w:bCs/>
        </w:rPr>
        <w:t>.</w:t>
      </w:r>
      <w:r w:rsidR="00D72373">
        <w:rPr>
          <w:bCs/>
        </w:rPr>
        <w:t xml:space="preserve"> For example,</w:t>
      </w:r>
      <w:r w:rsidR="00423629">
        <w:rPr>
          <w:bCs/>
        </w:rPr>
        <w:t xml:space="preserve"> </w:t>
      </w:r>
      <w:r w:rsidR="00180907">
        <w:rPr>
          <w:bCs/>
        </w:rPr>
        <w:t>the embedding of videos</w:t>
      </w:r>
      <w:r w:rsidR="00D72373">
        <w:rPr>
          <w:bCs/>
        </w:rPr>
        <w:t xml:space="preserve"> </w:t>
      </w:r>
      <w:r w:rsidR="00180907">
        <w:rPr>
          <w:bCs/>
        </w:rPr>
        <w:t xml:space="preserve">for not all groups will have the same format of embeddable links within their </w:t>
      </w:r>
      <w:r w:rsidR="00D72373">
        <w:rPr>
          <w:bCs/>
        </w:rPr>
        <w:t>instances, as such at merge conflicts with site formats are bound to occur in some cases.</w:t>
      </w:r>
    </w:p>
    <w:p w:rsidR="00D72373" w:rsidRPr="009E53F3" w:rsidRDefault="00D72373" w:rsidP="00D7237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Data Modeling</w:t>
      </w:r>
    </w:p>
    <w:p w:rsidR="00D72373" w:rsidRPr="00E53FBE" w:rsidRDefault="00D72373" w:rsidP="00236CF9">
      <w:pPr>
        <w:widowControl w:val="0"/>
        <w:suppressAutoHyphens/>
        <w:spacing w:line="480" w:lineRule="auto"/>
        <w:ind w:firstLine="360"/>
        <w:rPr>
          <w:rFonts w:eastAsia="DejaVu Sans" w:cstheme="minorHAnsi"/>
          <w:kern w:val="1"/>
          <w:lang w:eastAsia="hi-IN" w:bidi="hi-IN"/>
        </w:rPr>
      </w:pPr>
      <w:r w:rsidRPr="00E53FBE">
        <w:rPr>
          <w:rFonts w:eastAsia="DejaVu Sans" w:cstheme="minorHAnsi"/>
          <w:kern w:val="1"/>
          <w:lang w:eastAsia="hi-IN" w:bidi="hi-IN"/>
        </w:rPr>
        <w:t xml:space="preserve">In order to create and store data models, WC2.py defines classes that represent the elements in the XML schema. These classes have the hierarchy as the corresponding XML types. Child models are first pushed to the data store, and then their parent model is created with db.ReferenceProperty attributes that refer to these children. Every model and their instance variables and children inherit from db.Model. In the following list of models, the name of each model is followed by the corresponding type in the schema. Each attribute is followed by its type in </w:t>
      </w:r>
      <w:bookmarkStart w:id="0" w:name="__DdeLink__58_1933729088"/>
      <w:r w:rsidRPr="00E53FBE">
        <w:rPr>
          <w:rFonts w:eastAsia="DejaVu Sans" w:cstheme="minorHAnsi"/>
          <w:kern w:val="1"/>
          <w:lang w:eastAsia="hi-IN" w:bidi="hi-IN"/>
        </w:rPr>
        <w:t>parenthesis</w:t>
      </w:r>
      <w:bookmarkEnd w:id="0"/>
      <w:r w:rsidRPr="00E53FBE">
        <w:rPr>
          <w:rFonts w:eastAsia="DejaVu Sans" w:cstheme="minorHAnsi"/>
          <w:kern w:val="1"/>
          <w:lang w:eastAsia="hi-IN" w:bidi="hi-IN"/>
        </w:rPr>
        <w:t>.</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Link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extType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site (db.StringProperty):</w:t>
      </w:r>
      <w:r w:rsidR="003151EE">
        <w:rPr>
          <w:rFonts w:eastAsia="DejaVu Sans" w:cstheme="minorHAnsi"/>
          <w:kern w:val="1"/>
          <w:lang w:eastAsia="hi-IN" w:bidi="hi-IN"/>
        </w:rPr>
        <w:t xml:space="preserve"> The name of the site.</w:t>
      </w:r>
    </w:p>
    <w:p w:rsidR="00D72373" w:rsidRPr="00DE3C11" w:rsidRDefault="003151EE" w:rsidP="00D72373">
      <w:pPr>
        <w:widowControl w:val="0"/>
        <w:numPr>
          <w:ilvl w:val="1"/>
          <w:numId w:val="8"/>
        </w:numPr>
        <w:suppressAutoHyphens/>
        <w:rPr>
          <w:rFonts w:eastAsia="DejaVu Sans" w:cstheme="minorHAnsi"/>
          <w:kern w:val="1"/>
          <w:lang w:eastAsia="hi-IN" w:bidi="hi-IN"/>
        </w:rPr>
      </w:pPr>
      <w:r>
        <w:rPr>
          <w:rFonts w:eastAsia="DejaVu Sans" w:cstheme="minorHAnsi"/>
          <w:kern w:val="1"/>
          <w:lang w:eastAsia="hi-IN" w:bidi="hi-IN"/>
        </w:rPr>
        <w:t xml:space="preserve">title (db.StringProperty): The title of the page. </w:t>
      </w:r>
    </w:p>
    <w:p w:rsidR="00D72373" w:rsidRPr="00DE3C11" w:rsidRDefault="00D72373" w:rsidP="00D72373">
      <w:pPr>
        <w:widowControl w:val="0"/>
        <w:numPr>
          <w:ilvl w:val="1"/>
          <w:numId w:val="8"/>
        </w:numPr>
        <w:suppressAutoHyphens/>
        <w:rPr>
          <w:rFonts w:eastAsia="DejaVu Sans" w:cstheme="minorHAnsi"/>
          <w:kern w:val="1"/>
          <w:lang w:eastAsia="hi-IN" w:bidi="hi-IN"/>
        </w:rPr>
      </w:pPr>
      <w:proofErr w:type="spellStart"/>
      <w:r w:rsidRPr="00DE3C11">
        <w:rPr>
          <w:rFonts w:eastAsia="DejaVu Sans" w:cstheme="minorHAnsi"/>
          <w:kern w:val="1"/>
          <w:lang w:eastAsia="hi-IN" w:bidi="hi-IN"/>
        </w:rPr>
        <w:t>url</w:t>
      </w:r>
      <w:proofErr w:type="spellEnd"/>
      <w:r w:rsidRPr="00DE3C11">
        <w:rPr>
          <w:rFonts w:eastAsia="DejaVu Sans" w:cstheme="minorHAnsi"/>
          <w:kern w:val="1"/>
          <w:lang w:eastAsia="hi-IN" w:bidi="hi-IN"/>
        </w:rPr>
        <w:t xml:space="preserve"> (</w:t>
      </w:r>
      <w:proofErr w:type="spellStart"/>
      <w:r w:rsidRPr="00DE3C11">
        <w:rPr>
          <w:rFonts w:eastAsia="DejaVu Sans" w:cstheme="minorHAnsi"/>
          <w:kern w:val="1"/>
          <w:lang w:eastAsia="hi-IN" w:bidi="hi-IN"/>
        </w:rPr>
        <w:t>db.LinkProperty</w:t>
      </w:r>
      <w:proofErr w:type="spellEnd"/>
      <w:r w:rsidRPr="00DE3C11">
        <w:rPr>
          <w:rFonts w:eastAsia="DejaVu Sans" w:cstheme="minorHAnsi"/>
          <w:kern w:val="1"/>
          <w:lang w:eastAsia="hi-IN" w:bidi="hi-IN"/>
        </w:rPr>
        <w:t>):</w:t>
      </w:r>
      <w:r w:rsidR="003151EE">
        <w:rPr>
          <w:rFonts w:eastAsia="DejaVu Sans" w:cstheme="minorHAnsi"/>
          <w:kern w:val="1"/>
          <w:lang w:eastAsia="hi-IN" w:bidi="hi-IN"/>
        </w:rPr>
        <w:t xml:space="preserve"> The URL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description (db.StringProperty):</w:t>
      </w:r>
      <w:r w:rsidR="003151EE">
        <w:rPr>
          <w:rFonts w:eastAsia="DejaVu Sans" w:cstheme="minorHAnsi"/>
          <w:kern w:val="1"/>
          <w:lang w:eastAsia="hi-IN" w:bidi="hi-IN"/>
        </w:rPr>
        <w:t xml:space="preserve"> A brief description of the page. </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FullAddress </w:t>
      </w:r>
      <w:r w:rsidRPr="00DE3C11">
        <w:rPr>
          <w:rFonts w:eastAsia="DejaVu Sans" w:cstheme="minorHAnsi"/>
          <w:kern w:val="1"/>
          <w:lang w:eastAsia="hi-IN" w:bidi="hi-IN"/>
        </w:rPr>
        <w:t>(</w:t>
      </w:r>
      <w:proofErr w:type="spellStart"/>
      <w:r w:rsidRPr="00DE3C11">
        <w:rPr>
          <w:rFonts w:eastAsia="DejaVu Sans" w:cstheme="minorHAnsi"/>
          <w:kern w:val="1"/>
          <w:lang w:eastAsia="hi-IN" w:bidi="hi-IN"/>
        </w:rPr>
        <w:t>fulladdrType</w:t>
      </w:r>
      <w:proofErr w:type="spellEnd"/>
      <w:r w:rsidRPr="00DE3C11">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lastRenderedPageBreak/>
        <w:t>address (db.StringProperty):</w:t>
      </w:r>
      <w:r w:rsidR="003151EE">
        <w:rPr>
          <w:rFonts w:eastAsia="DejaVu Sans" w:cstheme="minorHAnsi"/>
          <w:kern w:val="1"/>
          <w:lang w:eastAsia="hi-IN" w:bidi="hi-IN"/>
        </w:rPr>
        <w:t xml:space="preserve"> The street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151EE">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state (db.StringProperty):</w:t>
      </w:r>
      <w:r w:rsidR="00302004">
        <w:rPr>
          <w:rFonts w:eastAsia="DejaVu Sans" w:cstheme="minorHAnsi"/>
          <w:kern w:val="1"/>
          <w:lang w:eastAsia="hi-IN" w:bidi="hi-IN"/>
        </w:rPr>
        <w:t xml:space="preserve"> The state. </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zip_ (db.StringProperty):</w:t>
      </w:r>
      <w:r w:rsidR="00302004">
        <w:rPr>
          <w:rFonts w:eastAsia="DejaVu Sans" w:cstheme="minorHAnsi"/>
          <w:kern w:val="1"/>
          <w:lang w:eastAsia="hi-IN" w:bidi="hi-IN"/>
        </w:rPr>
        <w:t xml:space="preserve"> The postal code. The </w:t>
      </w:r>
      <w:proofErr w:type="spellStart"/>
      <w:r w:rsidR="00302004">
        <w:rPr>
          <w:rFonts w:eastAsia="DejaVu Sans" w:cstheme="minorHAnsi"/>
          <w:kern w:val="1"/>
          <w:lang w:eastAsia="hi-IN" w:bidi="hi-IN"/>
        </w:rPr>
        <w:t>underbar</w:t>
      </w:r>
      <w:proofErr w:type="spellEnd"/>
      <w:r w:rsidR="00302004">
        <w:rPr>
          <w:rFonts w:eastAsia="DejaVu Sans" w:cstheme="minorHAnsi"/>
          <w:kern w:val="1"/>
          <w:lang w:eastAsia="hi-IN" w:bidi="hi-IN"/>
        </w:rPr>
        <w:t xml:space="preserve"> was added to avoid Python syntax error.</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ContactInfo </w:t>
      </w:r>
      <w:r w:rsidRPr="00DE3C11">
        <w:rPr>
          <w:rFonts w:eastAsia="DejaVu Sans" w:cstheme="minorHAnsi"/>
          <w:kern w:val="1"/>
          <w:lang w:eastAsia="hi-IN" w:bidi="hi-IN"/>
        </w:rPr>
        <w:t>(contactsType)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phone (db.PhoneNumberProperty):</w:t>
      </w:r>
      <w:r w:rsidR="00302004">
        <w:rPr>
          <w:rFonts w:eastAsia="DejaVu Sans" w:cstheme="minorHAnsi"/>
          <w:kern w:val="1"/>
          <w:lang w:eastAsia="hi-IN" w:bidi="hi-IN"/>
        </w:rPr>
        <w:t xml:space="preserve"> The phone number.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email (db.EmailProperty):</w:t>
      </w:r>
      <w:r w:rsidR="00302004">
        <w:rPr>
          <w:rFonts w:eastAsia="DejaVu Sans" w:cstheme="minorHAnsi"/>
          <w:kern w:val="1"/>
          <w:lang w:eastAsia="hi-IN" w:bidi="hi-IN"/>
        </w:rPr>
        <w:t xml:space="preserve"> The email address.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mail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FullAddress)):</w:t>
      </w:r>
      <w:r w:rsidR="00302004">
        <w:rPr>
          <w:rFonts w:eastAsia="DejaVu Sans" w:cstheme="minorHAnsi"/>
          <w:kern w:val="1"/>
          <w:lang w:eastAsia="hi-IN" w:bidi="hi-IN"/>
        </w:rPr>
        <w:t xml:space="preserve"> The postal address.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HumanImpact </w:t>
      </w:r>
      <w:r w:rsidRPr="00DE3C11">
        <w:rPr>
          <w:rFonts w:eastAsia="DejaVu Sans" w:cstheme="minorHAnsi"/>
          <w:kern w:val="1"/>
          <w:lang w:eastAsia="hi-IN" w:bidi="hi-IN"/>
        </w:rPr>
        <w:t>(humanImpType)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deaths (db.IntegerProperty):</w:t>
      </w:r>
      <w:r w:rsidR="00302004">
        <w:rPr>
          <w:rFonts w:eastAsia="DejaVu Sans" w:cstheme="minorHAnsi"/>
          <w:kern w:val="1"/>
          <w:lang w:eastAsia="hi-IN" w:bidi="hi-IN"/>
        </w:rPr>
        <w:t xml:space="preserve"> The number of human lives lost in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displaced (db.IntegerProperty):</w:t>
      </w:r>
      <w:r w:rsidR="00302004">
        <w:rPr>
          <w:rFonts w:eastAsia="DejaVu Sans" w:cstheme="minorHAnsi"/>
          <w:kern w:val="1"/>
          <w:lang w:eastAsia="hi-IN" w:bidi="hi-IN"/>
        </w:rPr>
        <w:t xml:space="preserve"> The number of people who lost their home.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injured (db.IntegerProperty):</w:t>
      </w:r>
      <w:r w:rsidR="00302004">
        <w:rPr>
          <w:rFonts w:eastAsia="DejaVu Sans" w:cstheme="minorHAnsi"/>
          <w:kern w:val="1"/>
          <w:lang w:eastAsia="hi-IN" w:bidi="hi-IN"/>
        </w:rPr>
        <w:t xml:space="preserve"> The number of injured.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missing (db.IntegerProperty):</w:t>
      </w:r>
      <w:r w:rsidR="00302004">
        <w:rPr>
          <w:rFonts w:eastAsia="DejaVu Sans" w:cstheme="minorHAnsi"/>
          <w:kern w:val="1"/>
          <w:lang w:eastAsia="hi-IN" w:bidi="hi-IN"/>
        </w:rPr>
        <w:t xml:space="preserve"> The number of missing.</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EconomicImpact </w:t>
      </w:r>
      <w:r w:rsidRPr="00DE3C11">
        <w:rPr>
          <w:rFonts w:eastAsia="DejaVu Sans" w:cstheme="minorHAnsi"/>
          <w:kern w:val="1"/>
          <w:lang w:eastAsia="hi-IN" w:bidi="hi-IN"/>
        </w:rPr>
        <w:t>(econImpType)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amount (db.IntegerProperty):</w:t>
      </w:r>
      <w:r w:rsidR="00302004">
        <w:rPr>
          <w:rFonts w:eastAsia="DejaVu Sans" w:cstheme="minorHAnsi"/>
          <w:kern w:val="1"/>
          <w:lang w:eastAsia="hi-IN" w:bidi="hi-IN"/>
        </w:rPr>
        <w:t xml:space="preserve"> The amount of wealth lost or gained during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currency (db.IntegerProperty):</w:t>
      </w:r>
      <w:r w:rsidR="00302004">
        <w:rPr>
          <w:rFonts w:eastAsia="DejaVu Sans" w:cstheme="minorHAnsi"/>
          <w:kern w:val="1"/>
          <w:lang w:eastAsia="hi-IN" w:bidi="hi-IN"/>
        </w:rPr>
        <w:t xml:space="preserve"> The currency.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Impact </w:t>
      </w:r>
      <w:r w:rsidRPr="00DE3C11">
        <w:rPr>
          <w:rFonts w:eastAsia="DejaVu Sans" w:cstheme="minorHAnsi"/>
          <w:kern w:val="1"/>
          <w:lang w:eastAsia="hi-IN" w:bidi="hi-IN"/>
        </w:rPr>
        <w:t>(impactType)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human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HumanImpact)):</w:t>
      </w:r>
      <w:r w:rsidR="00302004">
        <w:rPr>
          <w:rFonts w:eastAsia="DejaVu Sans" w:cstheme="minorHAnsi"/>
          <w:kern w:val="1"/>
          <w:lang w:eastAsia="hi-IN" w:bidi="hi-IN"/>
        </w:rPr>
        <w:t xml:space="preserve"> Human impacts.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economic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EconomicImpact)):</w:t>
      </w:r>
      <w:r w:rsidR="00302004">
        <w:rPr>
          <w:rFonts w:eastAsia="DejaVu Sans" w:cstheme="minorHAnsi"/>
          <w:kern w:val="1"/>
          <w:lang w:eastAsia="hi-IN" w:bidi="hi-IN"/>
        </w:rPr>
        <w:t xml:space="preserve"> Economic impacts.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Location</w:t>
      </w:r>
      <w:r w:rsidRPr="00DE3C11">
        <w:rPr>
          <w:rFonts w:eastAsia="DejaVu Sans" w:cstheme="minorHAnsi"/>
          <w:kern w:val="1"/>
          <w:lang w:eastAsia="hi-IN" w:bidi="hi-IN"/>
        </w:rPr>
        <w:t xml:space="preserve"> (locationType)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city (db.StringProperty):</w:t>
      </w:r>
      <w:r w:rsidR="00302004">
        <w:rPr>
          <w:rFonts w:eastAsia="DejaVu Sans" w:cstheme="minorHAnsi"/>
          <w:kern w:val="1"/>
          <w:lang w:eastAsia="hi-IN" w:bidi="hi-IN"/>
        </w:rPr>
        <w:t xml:space="preserve"> The city.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region (db.StringProperty):</w:t>
      </w:r>
      <w:r w:rsidR="00302004">
        <w:rPr>
          <w:rFonts w:eastAsia="DejaVu Sans" w:cstheme="minorHAnsi"/>
          <w:kern w:val="1"/>
          <w:lang w:eastAsia="hi-IN" w:bidi="hi-IN"/>
        </w:rPr>
        <w:t xml:space="preserve"> The region.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country (db.StringProperty):</w:t>
      </w:r>
      <w:r w:rsidR="00302004">
        <w:rPr>
          <w:rFonts w:eastAsia="DejaVu Sans" w:cstheme="minorHAnsi"/>
          <w:kern w:val="1"/>
          <w:lang w:eastAsia="hi-IN" w:bidi="hi-IN"/>
        </w:rPr>
        <w:t xml:space="preserve"> The country.</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Date </w:t>
      </w:r>
      <w:r w:rsidRPr="00DE3C11">
        <w:rPr>
          <w:rFonts w:eastAsia="DejaVu Sans" w:cstheme="minorHAnsi"/>
          <w:kern w:val="1"/>
          <w:lang w:eastAsia="hi-IN" w:bidi="hi-IN"/>
        </w:rPr>
        <w:t>(dateType)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time (db.StringProperty):</w:t>
      </w:r>
      <w:r w:rsidR="00302004">
        <w:rPr>
          <w:rFonts w:eastAsia="DejaVu Sans" w:cstheme="minorHAnsi"/>
          <w:kern w:val="1"/>
          <w:lang w:eastAsia="hi-IN" w:bidi="hi-IN"/>
        </w:rPr>
        <w:t xml:space="preserve"> The time of day.</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day (db.IntegerProperty):</w:t>
      </w:r>
      <w:r w:rsidR="00302004">
        <w:rPr>
          <w:rFonts w:eastAsia="DejaVu Sans" w:cstheme="minorHAnsi"/>
          <w:kern w:val="1"/>
          <w:lang w:eastAsia="hi-IN" w:bidi="hi-IN"/>
        </w:rPr>
        <w:t xml:space="preserve"> The exact date.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month (db.IntegerProperty):</w:t>
      </w:r>
      <w:r w:rsidR="00302004">
        <w:rPr>
          <w:rFonts w:eastAsia="DejaVu Sans" w:cstheme="minorHAnsi"/>
          <w:kern w:val="1"/>
          <w:lang w:eastAsia="hi-IN" w:bidi="hi-IN"/>
        </w:rPr>
        <w:t xml:space="preserve"> The month, expressed in an integer.</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year (db.IntegerProperty):</w:t>
      </w:r>
      <w:r w:rsidR="00302004">
        <w:rPr>
          <w:rFonts w:eastAsia="DejaVu Sans" w:cstheme="minorHAnsi"/>
          <w:kern w:val="1"/>
          <w:lang w:eastAsia="hi-IN" w:bidi="hi-IN"/>
        </w:rPr>
        <w:t xml:space="preserve"> The year.</w:t>
      </w:r>
    </w:p>
    <w:p w:rsidR="00D72373" w:rsidRPr="00302004" w:rsidRDefault="00D72373" w:rsidP="00302004">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302004">
        <w:rPr>
          <w:rFonts w:eastAsia="DejaVu Sans" w:cstheme="minorHAnsi"/>
          <w:kern w:val="1"/>
          <w:lang w:eastAsia="hi-IN" w:bidi="hi-IN"/>
        </w:rPr>
        <w:t xml:space="preserve"> </w:t>
      </w:r>
      <w:r w:rsidR="00302004">
        <w:rPr>
          <w:rFonts w:eastAsia="DejaVu Sans" w:cstheme="minorHAnsi"/>
          <w:kern w:val="1"/>
          <w:lang w:eastAsia="hi-IN" w:bidi="hi-IN"/>
        </w:rPr>
        <w:t>Other interesting facts.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CrisisInfo </w:t>
      </w:r>
      <w:r w:rsidRPr="00DE3C11">
        <w:rPr>
          <w:rFonts w:eastAsia="DejaVu Sans" w:cstheme="minorHAnsi"/>
          <w:kern w:val="1"/>
          <w:lang w:eastAsia="hi-IN" w:bidi="hi-IN"/>
        </w:rPr>
        <w:t>(crisisInfoType)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help (db.StringProperty):</w:t>
      </w:r>
      <w:r w:rsidR="00302004">
        <w:rPr>
          <w:rFonts w:eastAsia="DejaVu Sans" w:cstheme="minorHAnsi"/>
          <w:kern w:val="1"/>
          <w:lang w:eastAsia="hi-IN" w:bidi="hi-IN"/>
        </w:rPr>
        <w:t xml:space="preserve"> Ways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lastRenderedPageBreak/>
        <w:t>resources (db.StringProperty):</w:t>
      </w:r>
      <w:r w:rsidR="00302004">
        <w:rPr>
          <w:rFonts w:eastAsia="DejaVu Sans" w:cstheme="minorHAnsi"/>
          <w:kern w:val="1"/>
          <w:lang w:eastAsia="hi-IN" w:bidi="hi-IN"/>
        </w:rPr>
        <w:t xml:space="preserve"> The resources needed to improve the situation.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time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Date)):</w:t>
      </w:r>
      <w:r w:rsidR="00302004">
        <w:rPr>
          <w:rFonts w:eastAsia="DejaVu Sans" w:cstheme="minorHAnsi"/>
          <w:kern w:val="1"/>
          <w:lang w:eastAsia="hi-IN" w:bidi="hi-IN"/>
        </w:rPr>
        <w:t xml:space="preserve"> When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loc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Location)):</w:t>
      </w:r>
      <w:r w:rsidR="00302004">
        <w:rPr>
          <w:rFonts w:eastAsia="DejaVu Sans" w:cstheme="minorHAnsi"/>
          <w:kern w:val="1"/>
          <w:lang w:eastAsia="hi-IN" w:bidi="hi-IN"/>
        </w:rPr>
        <w:t xml:space="preserve"> Where the crisis happened.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impact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Impact)):</w:t>
      </w:r>
      <w:r w:rsidR="00302004">
        <w:rPr>
          <w:rFonts w:eastAsia="DejaVu Sans" w:cstheme="minorHAnsi"/>
          <w:kern w:val="1"/>
          <w:lang w:eastAsia="hi-IN" w:bidi="hi-IN"/>
        </w:rPr>
        <w:t xml:space="preserve"> The aftermath.</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OrgInfo </w:t>
      </w:r>
      <w:r w:rsidRPr="00DE3C11">
        <w:rPr>
          <w:rFonts w:eastAsia="DejaVu Sans" w:cstheme="minorHAnsi"/>
          <w:kern w:val="1"/>
          <w:lang w:eastAsia="hi-IN" w:bidi="hi-IN"/>
        </w:rPr>
        <w:t>(orgInfoType)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history (db.TextProperty):</w:t>
      </w:r>
      <w:r w:rsidR="00302004">
        <w:rPr>
          <w:rFonts w:eastAsia="DejaVu Sans" w:cstheme="minorHAnsi"/>
          <w:kern w:val="1"/>
          <w:lang w:eastAsia="hi-IN" w:bidi="hi-IN"/>
        </w:rPr>
        <w:t xml:space="preserve"> A brief history of the organization.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contact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ContactInfo)):</w:t>
      </w:r>
      <w:r w:rsidR="00302004">
        <w:rPr>
          <w:rFonts w:eastAsia="DejaVu Sans" w:cstheme="minorHAnsi"/>
          <w:kern w:val="1"/>
          <w:lang w:eastAsia="hi-IN" w:bidi="hi-IN"/>
        </w:rPr>
        <w:t xml:space="preserve"> The contact information.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loc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Location)):</w:t>
      </w:r>
      <w:r w:rsidR="00302004">
        <w:rPr>
          <w:rFonts w:eastAsia="DejaVu Sans" w:cstheme="minorHAnsi"/>
          <w:kern w:val="1"/>
          <w:lang w:eastAsia="hi-IN" w:bidi="hi-IN"/>
        </w:rPr>
        <w:t xml:space="preserve"> Where the lodge is.</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PersonInfo </w:t>
      </w:r>
      <w:r w:rsidRPr="00DE3C11">
        <w:rPr>
          <w:rFonts w:eastAsia="DejaVu Sans" w:cstheme="minorHAnsi"/>
          <w:kern w:val="1"/>
          <w:lang w:eastAsia="hi-IN" w:bidi="hi-IN"/>
        </w:rPr>
        <w:t>(personInfoType)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type_ (db.StringProperty):</w:t>
      </w:r>
      <w:r w:rsidR="00302004">
        <w:rPr>
          <w:rFonts w:eastAsia="DejaVu Sans" w:cstheme="minorHAnsi"/>
          <w:kern w:val="1"/>
          <w:lang w:eastAsia="hi-IN" w:bidi="hi-IN"/>
        </w:rPr>
        <w:t xml:space="preserve"> The type of the person. Usually his/her job is provided.</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birthdate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Date)):</w:t>
      </w:r>
      <w:r w:rsidR="00302004">
        <w:rPr>
          <w:rFonts w:eastAsia="DejaVu Sans" w:cstheme="minorHAnsi"/>
          <w:kern w:val="1"/>
          <w:lang w:eastAsia="hi-IN" w:bidi="hi-IN"/>
        </w:rPr>
        <w:t xml:space="preserve"> The birth date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nationality (db.StringProperty):</w:t>
      </w:r>
      <w:r w:rsidR="00302004">
        <w:rPr>
          <w:rFonts w:eastAsia="DejaVu Sans" w:cstheme="minorHAnsi"/>
          <w:kern w:val="1"/>
          <w:lang w:eastAsia="hi-IN" w:bidi="hi-IN"/>
        </w:rPr>
        <w:t xml:space="preserve"> The nationality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biography (db.TextProperty):</w:t>
      </w:r>
      <w:r w:rsidR="00FB232C">
        <w:rPr>
          <w:rFonts w:eastAsia="DejaVu Sans" w:cstheme="minorHAnsi"/>
          <w:kern w:val="1"/>
          <w:lang w:eastAsia="hi-IN" w:bidi="hi-IN"/>
        </w:rPr>
        <w:t xml:space="preserve"> A paragraph about his/her life.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Reference </w:t>
      </w:r>
      <w:r w:rsidRPr="00DE3C11">
        <w:rPr>
          <w:rFonts w:eastAsia="DejaVu Sans" w:cstheme="minorHAnsi"/>
          <w:kern w:val="1"/>
          <w:lang w:eastAsia="hi-IN" w:bidi="hi-IN"/>
        </w:rPr>
        <w:t>(extLinkType)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primaryImage (db.ReferenceProperty(Link)):</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images (</w:t>
      </w:r>
      <w:proofErr w:type="gramStart"/>
      <w:r w:rsidRPr="00DE3C11">
        <w:rPr>
          <w:rFonts w:eastAsia="DejaVu Sans" w:cstheme="minorHAnsi"/>
          <w:kern w:val="1"/>
          <w:lang w:eastAsia="hi-IN" w:bidi="hi-IN"/>
        </w:rPr>
        <w:t>db.ListProperty(</w:t>
      </w:r>
      <w:proofErr w:type="gramEnd"/>
      <w:r w:rsidRPr="00DE3C11">
        <w:rPr>
          <w:rFonts w:eastAsia="DejaVu Sans" w:cstheme="minorHAnsi"/>
          <w:kern w:val="1"/>
          <w:lang w:eastAsia="hi-IN" w:bidi="hi-IN"/>
        </w:rPr>
        <w:t>db.Key)):</w:t>
      </w:r>
      <w:r w:rsidR="00FB232C">
        <w:rPr>
          <w:rFonts w:eastAsia="DejaVu Sans" w:cstheme="minorHAnsi"/>
          <w:kern w:val="1"/>
          <w:lang w:eastAsia="hi-IN" w:bidi="hi-IN"/>
        </w:rPr>
        <w:t xml:space="preserve"> A list of Link references to image links.</w:t>
      </w:r>
    </w:p>
    <w:p w:rsidR="00D72373" w:rsidRPr="00FB232C" w:rsidRDefault="00D72373" w:rsidP="00FB232C">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videos (</w:t>
      </w:r>
      <w:proofErr w:type="gramStart"/>
      <w:r w:rsidRPr="00DE3C11">
        <w:rPr>
          <w:rFonts w:eastAsia="DejaVu Sans" w:cstheme="minorHAnsi"/>
          <w:kern w:val="1"/>
          <w:lang w:eastAsia="hi-IN" w:bidi="hi-IN"/>
        </w:rPr>
        <w:t>db.ListProperty(</w:t>
      </w:r>
      <w:proofErr w:type="gramEnd"/>
      <w:r w:rsidRPr="00DE3C11">
        <w:rPr>
          <w:rFonts w:eastAsia="DejaVu Sans" w:cstheme="minorHAnsi"/>
          <w:kern w:val="1"/>
          <w:lang w:eastAsia="hi-IN" w:bidi="hi-IN"/>
        </w:rPr>
        <w:t>db.Key)):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 xml:space="preserve">A list of Link references to </w:t>
      </w:r>
      <w:r w:rsidR="00FB232C">
        <w:rPr>
          <w:rFonts w:eastAsia="DejaVu Sans" w:cstheme="minorHAnsi"/>
          <w:kern w:val="1"/>
          <w:lang w:eastAsia="hi-IN" w:bidi="hi-IN"/>
        </w:rPr>
        <w:t>video</w:t>
      </w:r>
      <w:r w:rsidR="00FB232C">
        <w:rPr>
          <w:rFonts w:eastAsia="DejaVu Sans" w:cstheme="minorHAnsi"/>
          <w:kern w:val="1"/>
          <w:lang w:eastAsia="hi-IN" w:bidi="hi-IN"/>
        </w:rPr>
        <w:t xml:space="preserve">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socials (</w:t>
      </w:r>
      <w:proofErr w:type="gramStart"/>
      <w:r w:rsidRPr="00DE3C11">
        <w:rPr>
          <w:rFonts w:eastAsia="DejaVu Sans" w:cstheme="minorHAnsi"/>
          <w:kern w:val="1"/>
          <w:lang w:eastAsia="hi-IN" w:bidi="hi-IN"/>
        </w:rPr>
        <w:t>db.ListProperty(</w:t>
      </w:r>
      <w:proofErr w:type="gramEnd"/>
      <w:r w:rsidRPr="00DE3C11">
        <w:rPr>
          <w:rFonts w:eastAsia="DejaVu Sans" w:cstheme="minorHAnsi"/>
          <w:kern w:val="1"/>
          <w:lang w:eastAsia="hi-IN" w:bidi="hi-IN"/>
        </w:rPr>
        <w:t>db.Key)):</w:t>
      </w:r>
      <w:r w:rsidR="00FB232C">
        <w:rPr>
          <w:rFonts w:eastAsia="DejaVu Sans" w:cstheme="minorHAnsi"/>
          <w:kern w:val="1"/>
          <w:lang w:eastAsia="hi-IN" w:bidi="hi-IN"/>
        </w:rPr>
        <w:t xml:space="preserve"> </w:t>
      </w:r>
      <w:r w:rsidR="00FB232C">
        <w:rPr>
          <w:rFonts w:eastAsia="DejaVu Sans" w:cstheme="minorHAnsi"/>
          <w:kern w:val="1"/>
          <w:lang w:eastAsia="hi-IN" w:bidi="hi-IN"/>
        </w:rPr>
        <w:t xml:space="preserve">A list of Link references to </w:t>
      </w:r>
      <w:r w:rsidR="00FB232C">
        <w:rPr>
          <w:rFonts w:eastAsia="DejaVu Sans" w:cstheme="minorHAnsi"/>
          <w:kern w:val="1"/>
          <w:lang w:eastAsia="hi-IN" w:bidi="hi-IN"/>
        </w:rPr>
        <w:t>social network</w:t>
      </w:r>
      <w:r w:rsidR="00FB232C">
        <w:rPr>
          <w:rFonts w:eastAsia="DejaVu Sans" w:cstheme="minorHAnsi"/>
          <w:kern w:val="1"/>
          <w:lang w:eastAsia="hi-IN" w:bidi="hi-IN"/>
        </w:rPr>
        <w:t xml:space="preserve"> links</w:t>
      </w:r>
      <w:r w:rsidR="00FB232C">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exts (</w:t>
      </w:r>
      <w:proofErr w:type="gramStart"/>
      <w:r w:rsidRPr="00DE3C11">
        <w:rPr>
          <w:rFonts w:eastAsia="DejaVu Sans" w:cstheme="minorHAnsi"/>
          <w:kern w:val="1"/>
          <w:lang w:eastAsia="hi-IN" w:bidi="hi-IN"/>
        </w:rPr>
        <w:t>db.ListProperty(</w:t>
      </w:r>
      <w:proofErr w:type="gramEnd"/>
      <w:r w:rsidRPr="00DE3C11">
        <w:rPr>
          <w:rFonts w:eastAsia="DejaVu Sans" w:cstheme="minorHAnsi"/>
          <w:kern w:val="1"/>
          <w:lang w:eastAsia="hi-IN" w:bidi="hi-IN"/>
        </w:rPr>
        <w:t>db.Key)):</w:t>
      </w:r>
      <w:r w:rsidR="00FB232C">
        <w:rPr>
          <w:rFonts w:eastAsia="DejaVu Sans" w:cstheme="minorHAnsi"/>
          <w:kern w:val="1"/>
          <w:lang w:eastAsia="hi-IN" w:bidi="hi-IN"/>
        </w:rPr>
        <w:t xml:space="preserve"> </w:t>
      </w:r>
      <w:r w:rsidR="00FB232C">
        <w:rPr>
          <w:rFonts w:eastAsia="DejaVu Sans" w:cstheme="minorHAnsi"/>
          <w:kern w:val="1"/>
          <w:lang w:eastAsia="hi-IN" w:bidi="hi-IN"/>
        </w:rPr>
        <w:t xml:space="preserve">A list of Link references to </w:t>
      </w:r>
      <w:r w:rsidR="00FB232C">
        <w:rPr>
          <w:rFonts w:eastAsia="DejaVu Sans" w:cstheme="minorHAnsi"/>
          <w:kern w:val="1"/>
          <w:lang w:eastAsia="hi-IN" w:bidi="hi-IN"/>
        </w:rPr>
        <w:t>external</w:t>
      </w:r>
      <w:r w:rsidR="00FB232C">
        <w:rPr>
          <w:rFonts w:eastAsia="DejaVu Sans" w:cstheme="minorHAnsi"/>
          <w:kern w:val="1"/>
          <w:lang w:eastAsia="hi-IN" w:bidi="hi-IN"/>
        </w:rPr>
        <w:t xml:space="preserve"> links</w:t>
      </w:r>
      <w:r w:rsidR="00FB232C">
        <w:rPr>
          <w:rFonts w:eastAsia="DejaVu Sans" w:cstheme="minorHAnsi"/>
          <w:kern w:val="1"/>
          <w:lang w:eastAsia="hi-IN" w:bidi="hi-IN"/>
        </w:rPr>
        <w:t>.</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Crisis </w:t>
      </w:r>
      <w:r w:rsidRPr="00DE3C11">
        <w:rPr>
          <w:rFonts w:eastAsia="DejaVu Sans" w:cstheme="minorHAnsi"/>
          <w:kern w:val="1"/>
          <w:lang w:eastAsia="hi-IN" w:bidi="hi-IN"/>
        </w:rPr>
        <w:t>(crisisType)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A</w:t>
      </w:r>
      <w:r w:rsidRPr="00DE3C11">
        <w:rPr>
          <w:rFonts w:eastAsia="DejaVu Sans" w:cstheme="minorHAnsi"/>
          <w:kern w:val="1"/>
          <w:lang w:eastAsia="hi-IN" w:bidi="hi-IN"/>
        </w:rPr>
        <w:t xml:space="preserve"> unique id that is used to retrieve a specific Crisis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crisis.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CrisisInfo)):</w:t>
      </w:r>
      <w:r w:rsidR="00FB232C">
        <w:rPr>
          <w:rFonts w:eastAsia="DejaVu Sans" w:cstheme="minorHAnsi"/>
          <w:kern w:val="1"/>
          <w:lang w:eastAsia="hi-IN" w:bidi="hi-IN"/>
        </w:rPr>
        <w:t xml:space="preserve"> Reference to a CrisisInfo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ref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Reference)):</w:t>
      </w:r>
      <w:r w:rsidR="00FB232C">
        <w:rPr>
          <w:rFonts w:eastAsia="DejaVu Sans" w:cstheme="minorHAnsi"/>
          <w:kern w:val="1"/>
          <w:lang w:eastAsia="hi-IN" w:bidi="hi-IN"/>
        </w:rPr>
        <w:t xml:space="preserve"> List of various links.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relatedOrgs (db.StringListProperty):</w:t>
      </w:r>
      <w:r w:rsidR="00FB232C">
        <w:rPr>
          <w:rFonts w:eastAsia="DejaVu Sans" w:cstheme="minorHAnsi"/>
          <w:kern w:val="1"/>
          <w:lang w:eastAsia="hi-IN" w:bidi="hi-IN"/>
        </w:rPr>
        <w:t xml:space="preserve"> List of idref s</w:t>
      </w:r>
      <w:bookmarkStart w:id="1" w:name="_GoBack"/>
      <w:bookmarkEnd w:id="1"/>
      <w:r w:rsidR="00FB232C">
        <w:rPr>
          <w:rFonts w:eastAsia="DejaVu Sans" w:cstheme="minorHAnsi"/>
          <w:kern w:val="1"/>
          <w:lang w:eastAsia="hi-IN" w:bidi="hi-IN"/>
        </w:rPr>
        <w:t>trings of the related organizations.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Pr>
          <w:rFonts w:eastAsia="DejaVu Sans" w:cstheme="minorHAnsi"/>
          <w:kern w:val="1"/>
          <w:lang w:eastAsia="hi-IN" w:bidi="hi-IN"/>
        </w:rPr>
        <w:t xml:space="preserve"> </w:t>
      </w:r>
      <w:r w:rsidR="00FB232C">
        <w:rPr>
          <w:rFonts w:eastAsia="DejaVu Sans" w:cstheme="minorHAnsi"/>
          <w:kern w:val="1"/>
          <w:lang w:eastAsia="hi-IN" w:bidi="hi-IN"/>
        </w:rPr>
        <w:t xml:space="preserve">List of idref strings of the related </w:t>
      </w:r>
      <w:r w:rsidR="00FB232C">
        <w:rPr>
          <w:rFonts w:eastAsia="DejaVu Sans" w:cstheme="minorHAnsi"/>
          <w:kern w:val="1"/>
          <w:lang w:eastAsia="hi-IN" w:bidi="hi-IN"/>
        </w:rPr>
        <w:t>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Organization </w:t>
      </w:r>
      <w:r w:rsidRPr="00DE3C11">
        <w:rPr>
          <w:rFonts w:eastAsia="DejaVu Sans" w:cstheme="minorHAnsi"/>
          <w:kern w:val="1"/>
          <w:lang w:eastAsia="hi-IN" w:bidi="hi-IN"/>
        </w:rPr>
        <w:t>(organizationType)</w:t>
      </w:r>
    </w:p>
    <w:p w:rsidR="00D72373" w:rsidRPr="00FB232C" w:rsidRDefault="00D72373" w:rsidP="00FB232C">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Pr>
          <w:rFonts w:eastAsia="DejaVu Sans" w:cstheme="minorHAnsi"/>
          <w:kern w:val="1"/>
          <w:lang w:eastAsia="hi-IN" w:bidi="hi-IN"/>
        </w:rPr>
        <w:t xml:space="preserve"> </w:t>
      </w:r>
      <w:r w:rsidR="00FB232C">
        <w:rPr>
          <w:rFonts w:eastAsia="DejaVu Sans" w:cstheme="minorHAnsi"/>
          <w:kern w:val="1"/>
          <w:lang w:eastAsia="hi-IN" w:bidi="hi-IN"/>
        </w:rPr>
        <w:t>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Organization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w:t>
      </w:r>
      <w:r w:rsidR="00FB232C">
        <w:rPr>
          <w:rFonts w:eastAsia="DejaVu Sans" w:cstheme="minorHAnsi"/>
          <w:kern w:val="1"/>
          <w:lang w:eastAsia="hi-IN" w:bidi="hi-IN"/>
        </w:rPr>
        <w:t xml:space="preserve">The name of the </w:t>
      </w:r>
      <w:r w:rsidR="00FB232C">
        <w:rPr>
          <w:rFonts w:eastAsia="DejaVu Sans" w:cstheme="minorHAnsi"/>
          <w:kern w:val="1"/>
          <w:lang w:eastAsia="hi-IN" w:bidi="hi-IN"/>
        </w:rPr>
        <w:t>organization</w:t>
      </w:r>
      <w:r w:rsidR="00FB232C">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OrgInfo)):</w:t>
      </w:r>
      <w:r w:rsidR="00FB232C">
        <w:rPr>
          <w:rFonts w:eastAsia="DejaVu Sans" w:cstheme="minorHAnsi"/>
          <w:kern w:val="1"/>
          <w:lang w:eastAsia="hi-IN" w:bidi="hi-IN"/>
        </w:rPr>
        <w:t xml:space="preserve"> Reference to an OrgInfo object.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ref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Reference)):</w:t>
      </w:r>
      <w:r w:rsidR="00FB232C">
        <w:rPr>
          <w:rFonts w:eastAsia="DejaVu Sans" w:cstheme="minorHAnsi"/>
          <w:kern w:val="1"/>
          <w:lang w:eastAsia="hi-IN" w:bidi="hi-IN"/>
        </w:rPr>
        <w:t xml:space="preserve"> </w:t>
      </w:r>
      <w:r w:rsidR="00FB232C">
        <w:rPr>
          <w:rFonts w:eastAsia="DejaVu Sans" w:cstheme="minorHAnsi"/>
          <w:kern w:val="1"/>
          <w:lang w:eastAsia="hi-IN" w:bidi="hi-IN"/>
        </w:rPr>
        <w:t>List of various links</w:t>
      </w:r>
      <w:r w:rsidR="00FB232C">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lastRenderedPageBreak/>
        <w:t>misc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Other interesting facts</w:t>
      </w:r>
      <w:r w:rsidR="00FB232C">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 xml:space="preserve">List of idref strings of the related </w:t>
      </w:r>
      <w:r w:rsidR="00FB232C">
        <w:rPr>
          <w:rFonts w:eastAsia="DejaVu Sans" w:cstheme="minorHAnsi"/>
          <w:kern w:val="1"/>
          <w:lang w:eastAsia="hi-IN" w:bidi="hi-IN"/>
        </w:rPr>
        <w:t>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 xml:space="preserve">List of idref strings of the related </w:t>
      </w:r>
      <w:r w:rsidR="00FB232C">
        <w:rPr>
          <w:rFonts w:eastAsia="DejaVu Sans" w:cstheme="minorHAnsi"/>
          <w:kern w:val="1"/>
          <w:lang w:eastAsia="hi-IN" w:bidi="hi-IN"/>
        </w:rPr>
        <w:t>people.</w:t>
      </w:r>
    </w:p>
    <w:p w:rsidR="00D72373" w:rsidRPr="00DE3C11" w:rsidRDefault="00D72373" w:rsidP="00D72373">
      <w:pPr>
        <w:widowControl w:val="0"/>
        <w:numPr>
          <w:ilvl w:val="0"/>
          <w:numId w:val="8"/>
        </w:numPr>
        <w:suppressAutoHyphens/>
        <w:rPr>
          <w:rFonts w:eastAsia="DejaVu Sans" w:cstheme="minorHAnsi"/>
          <w:kern w:val="1"/>
          <w:lang w:eastAsia="hi-IN" w:bidi="hi-IN"/>
        </w:rPr>
      </w:pPr>
      <w:r w:rsidRPr="00DE3C11">
        <w:rPr>
          <w:rFonts w:eastAsia="DejaVu Sans" w:cstheme="minorHAnsi"/>
          <w:b/>
          <w:bCs/>
          <w:kern w:val="1"/>
          <w:lang w:eastAsia="hi-IN" w:bidi="hi-IN"/>
        </w:rPr>
        <w:t xml:space="preserve">Person </w:t>
      </w:r>
      <w:r w:rsidRPr="00DE3C11">
        <w:rPr>
          <w:rFonts w:eastAsia="DejaVu Sans" w:cstheme="minorHAnsi"/>
          <w:kern w:val="1"/>
          <w:lang w:eastAsia="hi-IN" w:bidi="hi-IN"/>
        </w:rPr>
        <w:t>(personType)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idref (db.StringProperty):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A</w:t>
      </w:r>
      <w:r w:rsidR="00FB232C" w:rsidRPr="00DE3C11">
        <w:rPr>
          <w:rFonts w:eastAsia="DejaVu Sans" w:cstheme="minorHAnsi"/>
          <w:kern w:val="1"/>
          <w:lang w:eastAsia="hi-IN" w:bidi="hi-IN"/>
        </w:rPr>
        <w:t xml:space="preserve"> unique id that is used to retrieve a specific </w:t>
      </w:r>
      <w:r w:rsidR="00FB232C">
        <w:rPr>
          <w:rFonts w:eastAsia="DejaVu Sans" w:cstheme="minorHAnsi"/>
          <w:kern w:val="1"/>
          <w:lang w:eastAsia="hi-IN" w:bidi="hi-IN"/>
        </w:rPr>
        <w:t>Person</w:t>
      </w:r>
      <w:r w:rsidR="00FB232C" w:rsidRPr="00DE3C11">
        <w:rPr>
          <w:rFonts w:eastAsia="DejaVu Sans" w:cstheme="minorHAnsi"/>
          <w:kern w:val="1"/>
          <w:lang w:eastAsia="hi-IN" w:bidi="hi-IN"/>
        </w:rPr>
        <w:t xml:space="preserve"> from the datastore.</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name (db.StringProperty):</w:t>
      </w:r>
      <w:r w:rsidR="00FB232C">
        <w:rPr>
          <w:rFonts w:eastAsia="DejaVu Sans" w:cstheme="minorHAnsi"/>
          <w:kern w:val="1"/>
          <w:lang w:eastAsia="hi-IN" w:bidi="hi-IN"/>
        </w:rPr>
        <w:t xml:space="preserve"> The name of the person.</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info (db.ReferenceProperty(PersonInfo)):</w:t>
      </w:r>
      <w:r w:rsidR="00FB232C">
        <w:rPr>
          <w:rFonts w:eastAsia="DejaVu Sans" w:cstheme="minorHAnsi"/>
          <w:kern w:val="1"/>
          <w:lang w:eastAsia="hi-IN" w:bidi="hi-IN"/>
        </w:rPr>
        <w:t xml:space="preserve"> </w:t>
      </w:r>
      <w:r w:rsidR="00FB232C">
        <w:rPr>
          <w:rFonts w:eastAsia="DejaVu Sans" w:cstheme="minorHAnsi"/>
          <w:kern w:val="1"/>
          <w:lang w:eastAsia="hi-IN" w:bidi="hi-IN"/>
        </w:rPr>
        <w:t xml:space="preserve">Reference to an </w:t>
      </w:r>
      <w:r w:rsidR="00FB232C">
        <w:rPr>
          <w:rFonts w:eastAsia="DejaVu Sans" w:cstheme="minorHAnsi"/>
          <w:kern w:val="1"/>
          <w:lang w:eastAsia="hi-IN" w:bidi="hi-IN"/>
        </w:rPr>
        <w:t>PersonInfo</w:t>
      </w:r>
      <w:r w:rsidR="00FB232C">
        <w:rPr>
          <w:rFonts w:eastAsia="DejaVu Sans" w:cstheme="minorHAnsi"/>
          <w:kern w:val="1"/>
          <w:lang w:eastAsia="hi-IN" w:bidi="hi-IN"/>
        </w:rPr>
        <w:t xml:space="preserve"> object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ref (</w:t>
      </w:r>
      <w:proofErr w:type="gramStart"/>
      <w:r w:rsidRPr="00DE3C11">
        <w:rPr>
          <w:rFonts w:eastAsia="DejaVu Sans" w:cstheme="minorHAnsi"/>
          <w:kern w:val="1"/>
          <w:lang w:eastAsia="hi-IN" w:bidi="hi-IN"/>
        </w:rPr>
        <w:t>db.ReferenceProperty(</w:t>
      </w:r>
      <w:proofErr w:type="gramEnd"/>
      <w:r w:rsidRPr="00DE3C11">
        <w:rPr>
          <w:rFonts w:eastAsia="DejaVu Sans" w:cstheme="minorHAnsi"/>
          <w:kern w:val="1"/>
          <w:lang w:eastAsia="hi-IN" w:bidi="hi-IN"/>
        </w:rPr>
        <w:t>Reference)):</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various links</w:t>
      </w:r>
      <w:r w:rsidR="00FB232C">
        <w:rPr>
          <w:rFonts w:eastAsia="DejaVu Sans" w:cstheme="minorHAnsi"/>
          <w:kern w:val="1"/>
          <w:lang w:eastAsia="hi-IN" w:bidi="hi-IN"/>
        </w:rPr>
        <w:t>.</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misc (db.StringProperty):</w:t>
      </w:r>
      <w:r w:rsidR="00FB232C">
        <w:rPr>
          <w:rFonts w:eastAsia="DejaVu Sans" w:cstheme="minorHAnsi"/>
          <w:kern w:val="1"/>
          <w:lang w:eastAsia="hi-IN" w:bidi="hi-IN"/>
        </w:rPr>
        <w:t xml:space="preserve"> Other interesting facts.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relatedCrises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 xml:space="preserve">List of idref strings of the related </w:t>
      </w:r>
      <w:r w:rsidR="00FB232C">
        <w:rPr>
          <w:rFonts w:eastAsia="DejaVu Sans" w:cstheme="minorHAnsi"/>
          <w:kern w:val="1"/>
          <w:lang w:eastAsia="hi-IN" w:bidi="hi-IN"/>
        </w:rPr>
        <w:t>crises.</w:t>
      </w:r>
    </w:p>
    <w:p w:rsidR="00D72373" w:rsidRPr="00DE3C11" w:rsidRDefault="00D72373" w:rsidP="00D72373">
      <w:pPr>
        <w:widowControl w:val="0"/>
        <w:numPr>
          <w:ilvl w:val="1"/>
          <w:numId w:val="8"/>
        </w:numPr>
        <w:suppressAutoHyphens/>
        <w:rPr>
          <w:rFonts w:eastAsia="DejaVu Sans" w:cstheme="minorHAnsi"/>
          <w:kern w:val="1"/>
          <w:lang w:eastAsia="hi-IN" w:bidi="hi-IN"/>
        </w:rPr>
      </w:pPr>
      <w:r w:rsidRPr="00DE3C11">
        <w:rPr>
          <w:rFonts w:eastAsia="DejaVu Sans" w:cstheme="minorHAnsi"/>
          <w:kern w:val="1"/>
          <w:lang w:eastAsia="hi-IN" w:bidi="hi-IN"/>
        </w:rPr>
        <w:t>relatedPeople (db.StringListProperty):</w:t>
      </w:r>
      <w:r w:rsidR="00FB232C" w:rsidRPr="00FB232C">
        <w:rPr>
          <w:rFonts w:eastAsia="DejaVu Sans" w:cstheme="minorHAnsi"/>
          <w:kern w:val="1"/>
          <w:lang w:eastAsia="hi-IN" w:bidi="hi-IN"/>
        </w:rPr>
        <w:t xml:space="preserve"> </w:t>
      </w:r>
      <w:r w:rsidR="00FB232C">
        <w:rPr>
          <w:rFonts w:eastAsia="DejaVu Sans" w:cstheme="minorHAnsi"/>
          <w:kern w:val="1"/>
          <w:lang w:eastAsia="hi-IN" w:bidi="hi-IN"/>
        </w:rPr>
        <w:t>List of idref strings of the related people</w:t>
      </w:r>
      <w:r w:rsidR="00FB232C">
        <w:rPr>
          <w:rFonts w:eastAsia="DejaVu Sans" w:cstheme="minorHAnsi"/>
          <w:kern w:val="1"/>
          <w:lang w:eastAsia="hi-IN" w:bidi="hi-IN"/>
        </w:rPr>
        <w:t>.</w:t>
      </w:r>
    </w:p>
    <w:p w:rsidR="00D72373" w:rsidRPr="00E53FBE" w:rsidRDefault="00D72373" w:rsidP="00D72373">
      <w:pPr>
        <w:widowControl w:val="0"/>
        <w:suppressAutoHyphens/>
        <w:spacing w:line="480" w:lineRule="auto"/>
        <w:rPr>
          <w:rFonts w:eastAsia="DejaVu Sans" w:cstheme="minorHAnsi"/>
          <w:kern w:val="1"/>
          <w:lang w:eastAsia="hi-IN" w:bidi="hi-IN"/>
        </w:rPr>
      </w:pPr>
    </w:p>
    <w:p w:rsidR="00D72373" w:rsidRPr="00E53FBE" w:rsidRDefault="00D72373" w:rsidP="00D72373">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Frameworks and Tools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ElementTree</w:t>
      </w:r>
      <w:r w:rsidRPr="00E53FBE">
        <w:rPr>
          <w:rFonts w:eastAsia="DejaVu Sans" w:cstheme="minorHAnsi"/>
          <w:kern w:val="1"/>
          <w:lang w:eastAsia="hi-IN" w:bidi="hi-IN"/>
        </w:rPr>
        <w:t xml:space="preserve"> librar</w:t>
      </w:r>
      <w:r>
        <w:rPr>
          <w:rFonts w:eastAsia="DejaVu Sans" w:cstheme="minorHAnsi"/>
          <w:kern w:val="1"/>
          <w:lang w:eastAsia="hi-IN" w:bidi="hi-IN"/>
        </w:rPr>
        <w:t xml:space="preserve">y </w:t>
      </w:r>
      <w:r w:rsidRPr="00E53FBE">
        <w:rPr>
          <w:rFonts w:eastAsia="DejaVu Sans" w:cstheme="minorHAnsi"/>
          <w:kern w:val="1"/>
          <w:lang w:eastAsia="hi-IN" w:bidi="hi-IN"/>
        </w:rPr>
        <w:t>provides functions to break the XML instance into elements.</w:t>
      </w:r>
    </w:p>
    <w:p w:rsidR="00D72373" w:rsidRPr="00E53FBE" w:rsidRDefault="00D72373" w:rsidP="00D72373">
      <w:pPr>
        <w:widowControl w:val="0"/>
        <w:numPr>
          <w:ilvl w:val="0"/>
          <w:numId w:val="7"/>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Google App Engine</w:t>
      </w:r>
      <w:r w:rsidRPr="00E53FBE">
        <w:rPr>
          <w:rFonts w:eastAsia="DejaVu Sans" w:cstheme="minorHAnsi"/>
          <w:kern w:val="1"/>
          <w:lang w:eastAsia="hi-IN" w:bidi="hi-IN"/>
        </w:rPr>
        <w:t xml:space="preserve"> package provides db.Model and methods.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Gedit</w:t>
      </w:r>
      <w:r w:rsidRPr="00E53FBE">
        <w:rPr>
          <w:rFonts w:eastAsia="DejaVu Sans" w:cstheme="minorHAnsi"/>
          <w:kern w:val="1"/>
          <w:lang w:eastAsia="hi-IN" w:bidi="hi-IN"/>
        </w:rPr>
        <w:t xml:space="preserve"> was used to write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CoreFiling XML Schema Validator</w:t>
      </w:r>
      <w:r w:rsidRPr="00E53FBE">
        <w:rPr>
          <w:rFonts w:eastAsia="DejaVu Sans" w:cstheme="minorHAnsi"/>
          <w:kern w:val="1"/>
          <w:lang w:eastAsia="hi-IN" w:bidi="hi-IN"/>
        </w:rPr>
        <w:t xml:space="preserve"> was used to validate the XML schema and instance.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Ubuntu Konsole</w:t>
      </w:r>
      <w:r w:rsidRPr="00E53FBE">
        <w:rPr>
          <w:rFonts w:eastAsia="DejaVu Sans" w:cstheme="minorHAnsi"/>
          <w:kern w:val="1"/>
          <w:lang w:eastAsia="hi-IN" w:bidi="hi-IN"/>
        </w:rPr>
        <w:t xml:space="preserve"> displays the debug results.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Notepad++</w:t>
      </w:r>
      <w:r w:rsidRPr="00E53FBE">
        <w:rPr>
          <w:rFonts w:eastAsia="DejaVu Sans" w:cstheme="minorHAnsi"/>
          <w:kern w:val="1"/>
          <w:lang w:eastAsia="hi-IN" w:bidi="hi-IN"/>
        </w:rPr>
        <w:t xml:space="preserve"> was used to write HTML codes.</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Creately</w:t>
      </w:r>
      <w:r w:rsidRPr="00E53FBE">
        <w:rPr>
          <w:rFonts w:eastAsia="DejaVu Sans" w:cstheme="minorHAnsi"/>
          <w:kern w:val="1"/>
          <w:lang w:eastAsia="hi-IN" w:bidi="hi-IN"/>
        </w:rPr>
        <w:t xml:space="preserve"> was used to create the UML diagram.</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Pydoc</w:t>
      </w:r>
      <w:proofErr w:type="spellEnd"/>
      <w:r w:rsidRPr="00E53FBE">
        <w:rPr>
          <w:rFonts w:eastAsia="DejaVu Sans" w:cstheme="minorHAnsi"/>
          <w:kern w:val="1"/>
          <w:lang w:eastAsia="hi-IN" w:bidi="hi-IN"/>
        </w:rPr>
        <w:t xml:space="preserve"> was used to create an HTML documentation of the Python codes. </w:t>
      </w:r>
    </w:p>
    <w:p w:rsidR="00D72373" w:rsidRPr="00E53FBE" w:rsidRDefault="00D72373" w:rsidP="00D72373">
      <w:pPr>
        <w:widowControl w:val="0"/>
        <w:numPr>
          <w:ilvl w:val="0"/>
          <w:numId w:val="6"/>
        </w:numPr>
        <w:suppressAutoHyphens/>
        <w:spacing w:line="480" w:lineRule="auto"/>
        <w:rPr>
          <w:rFonts w:eastAsia="DejaVu Sans" w:cstheme="minorHAnsi"/>
          <w:kern w:val="1"/>
          <w:lang w:eastAsia="hi-IN" w:bidi="hi-IN"/>
        </w:rPr>
      </w:pPr>
      <w:proofErr w:type="spellStart"/>
      <w:r w:rsidRPr="00E53FBE">
        <w:rPr>
          <w:rFonts w:eastAsia="DejaVu Sans" w:cstheme="minorHAnsi"/>
          <w:b/>
          <w:bCs/>
          <w:kern w:val="1"/>
          <w:lang w:eastAsia="hi-IN" w:bidi="hi-IN"/>
        </w:rPr>
        <w:t>GAEUnit</w:t>
      </w:r>
      <w:proofErr w:type="spellEnd"/>
      <w:r w:rsidRPr="00E53FBE">
        <w:rPr>
          <w:rFonts w:eastAsia="DejaVu Sans" w:cstheme="minorHAnsi"/>
          <w:b/>
          <w:bCs/>
          <w:kern w:val="1"/>
          <w:lang w:eastAsia="hi-IN" w:bidi="hi-IN"/>
        </w:rPr>
        <w:t xml:space="preserve"> 2.0</w:t>
      </w:r>
      <w:r w:rsidRPr="00E53FBE">
        <w:rPr>
          <w:rFonts w:eastAsia="DejaVu Sans" w:cstheme="minorHAnsi"/>
          <w:kern w:val="1"/>
          <w:lang w:eastAsia="hi-IN" w:bidi="hi-IN"/>
        </w:rPr>
        <w:t xml:space="preserve"> was used to carry out unit tests.</w:t>
      </w:r>
    </w:p>
    <w:p w:rsidR="00D72373" w:rsidRPr="00D72373" w:rsidRDefault="00D72373" w:rsidP="00E53FBE">
      <w:pPr>
        <w:widowControl w:val="0"/>
        <w:numPr>
          <w:ilvl w:val="0"/>
          <w:numId w:val="6"/>
        </w:numPr>
        <w:suppressAutoHyphens/>
        <w:spacing w:line="480" w:lineRule="auto"/>
        <w:rPr>
          <w:rFonts w:eastAsia="DejaVu Sans" w:cstheme="minorHAnsi"/>
          <w:kern w:val="1"/>
          <w:lang w:eastAsia="hi-IN" w:bidi="hi-IN"/>
        </w:rPr>
      </w:pPr>
      <w:r w:rsidRPr="00E53FBE">
        <w:rPr>
          <w:rFonts w:eastAsia="DejaVu Sans" w:cstheme="minorHAnsi"/>
          <w:b/>
          <w:bCs/>
          <w:kern w:val="1"/>
          <w:lang w:eastAsia="hi-IN" w:bidi="hi-IN"/>
        </w:rPr>
        <w:t>Django Template</w:t>
      </w:r>
      <w:r w:rsidRPr="00E53FBE">
        <w:rPr>
          <w:rFonts w:eastAsia="DejaVu Sans" w:cstheme="minorHAnsi"/>
          <w:kern w:val="1"/>
          <w:lang w:eastAsia="hi-IN" w:bidi="hi-IN"/>
        </w:rPr>
        <w:t xml:space="preserve"> was used to embed the dynamic content from the GAE datastore into the HTML.</w:t>
      </w:r>
    </w:p>
    <w:p w:rsidR="00D72373" w:rsidRDefault="00D72373" w:rsidP="00D72373">
      <w:pPr>
        <w:pStyle w:val="Heading1"/>
        <w:spacing w:line="480" w:lineRule="auto"/>
        <w:jc w:val="center"/>
      </w:pPr>
      <w:r>
        <w:lastRenderedPageBreak/>
        <w:t>How a request is handled</w:t>
      </w:r>
    </w:p>
    <w:p w:rsidR="00D72373" w:rsidRDefault="00D72373" w:rsidP="00D72373">
      <w:pPr>
        <w:spacing w:line="480" w:lineRule="auto"/>
      </w:pPr>
    </w:p>
    <w:p w:rsidR="00D72373" w:rsidRDefault="00D72373" w:rsidP="00D72373">
      <w:pPr>
        <w:spacing w:line="480" w:lineRule="auto"/>
        <w:ind w:firstLine="720"/>
      </w:pPr>
      <w:r>
        <w:t xml:space="preserve">When a user makes a request from their browser to see the website, Google App Engine invokes the main function in </w:t>
      </w:r>
      <w:r w:rsidRPr="00666B03">
        <w:rPr>
          <w:rFonts w:ascii="Andale Mono" w:hAnsi="Andale Mono"/>
        </w:rPr>
        <w:t>WC2.py</w:t>
      </w:r>
      <w:r>
        <w:t>.  The main function then turns the request over to one of the handler functions depending on the path prefix (The part of the URL that comes after the domain).</w:t>
      </w:r>
    </w:p>
    <w:p w:rsidR="00D72373" w:rsidRDefault="00D72373" w:rsidP="00D72373">
      <w:pPr>
        <w:spacing w:line="480" w:lineRule="auto"/>
      </w:pPr>
      <w:r>
        <w:tab/>
        <w:t xml:space="preserve">There are 3 path prefixes that are handled specially: </w:t>
      </w:r>
      <w:r w:rsidRPr="00666B03">
        <w:rPr>
          <w:rStyle w:val="Code"/>
        </w:rPr>
        <w:t>/import</w:t>
      </w:r>
      <w:r>
        <w:t xml:space="preserve">, </w:t>
      </w:r>
      <w:r w:rsidRPr="00666B03">
        <w:rPr>
          <w:rStyle w:val="Code"/>
        </w:rPr>
        <w:t>/</w:t>
      </w:r>
      <w:proofErr w:type="spellStart"/>
      <w:r w:rsidRPr="00666B03">
        <w:rPr>
          <w:rStyle w:val="Code"/>
        </w:rPr>
        <w:t>import_upload</w:t>
      </w:r>
      <w:proofErr w:type="spellEnd"/>
      <w:r>
        <w:t xml:space="preserve">, and </w:t>
      </w:r>
      <w:r w:rsidRPr="00666B03">
        <w:rPr>
          <w:rStyle w:val="Code"/>
        </w:rPr>
        <w:t>/export</w:t>
      </w:r>
      <w:r>
        <w:t xml:space="preserve">. All other paths are handled by </w:t>
      </w:r>
      <w:r w:rsidRPr="00666B03">
        <w:rPr>
          <w:rStyle w:val="Code"/>
        </w:rPr>
        <w:t>MainHandler</w:t>
      </w:r>
      <w:r w:rsidR="007A478E">
        <w:t>.</w:t>
      </w:r>
    </w:p>
    <w:p w:rsidR="00D72373" w:rsidRDefault="00D72373" w:rsidP="00D72373">
      <w:pPr>
        <w:pStyle w:val="Heading2"/>
        <w:spacing w:line="480" w:lineRule="auto"/>
        <w:jc w:val="center"/>
      </w:pPr>
      <w:r>
        <w:t>Import</w:t>
      </w:r>
    </w:p>
    <w:p w:rsidR="00D72373" w:rsidRDefault="00D72373" w:rsidP="00D72373">
      <w:pPr>
        <w:spacing w:line="480" w:lineRule="auto"/>
      </w:pPr>
    </w:p>
    <w:p w:rsidR="00D72373" w:rsidRDefault="00D72373" w:rsidP="00D72373">
      <w:pPr>
        <w:spacing w:line="480" w:lineRule="auto"/>
      </w:pPr>
      <w:r>
        <w:tab/>
        <w:t xml:space="preserve">When the user clicks the import button, they are redirected to </w:t>
      </w:r>
      <w:r w:rsidRPr="003F2CA6">
        <w:rPr>
          <w:rStyle w:val="Code"/>
        </w:rPr>
        <w:t>/import</w:t>
      </w:r>
      <w:r>
        <w:t xml:space="preserve">. This gets sent to </w:t>
      </w:r>
      <w:proofErr w:type="spellStart"/>
      <w:r w:rsidRPr="003F2CA6">
        <w:rPr>
          <w:rStyle w:val="Code"/>
        </w:rPr>
        <w:t>ImportFormHandler</w:t>
      </w:r>
      <w:proofErr w:type="spellEnd"/>
      <w:r>
        <w:t xml:space="preserve">. </w:t>
      </w:r>
      <w:proofErr w:type="spellStart"/>
      <w:r w:rsidRPr="003F2CA6">
        <w:rPr>
          <w:rStyle w:val="Code"/>
        </w:rPr>
        <w:t>ImportFormHandler</w:t>
      </w:r>
      <w:proofErr w:type="spellEnd"/>
      <w:r>
        <w:t xml:space="preserve"> outputs a POST form that allows a user to select a file for upload. The form is wired to store the uploaded file to the </w:t>
      </w:r>
      <w:proofErr w:type="spellStart"/>
      <w:r>
        <w:t>Blobstore</w:t>
      </w:r>
      <w:proofErr w:type="spellEnd"/>
      <w:r>
        <w:t xml:space="preserve">, then go to </w:t>
      </w:r>
      <w:r w:rsidRPr="003F2CA6">
        <w:rPr>
          <w:rStyle w:val="Code"/>
        </w:rPr>
        <w:t>/</w:t>
      </w:r>
      <w:proofErr w:type="spellStart"/>
      <w:r w:rsidRPr="003F2CA6">
        <w:rPr>
          <w:rStyle w:val="Code"/>
        </w:rPr>
        <w:t>import_upload</w:t>
      </w:r>
      <w:proofErr w:type="spellEnd"/>
      <w:r>
        <w:t xml:space="preserve">, which goes to the </w:t>
      </w:r>
      <w:proofErr w:type="spellStart"/>
      <w:r w:rsidRPr="003F2CA6">
        <w:rPr>
          <w:rStyle w:val="Code"/>
        </w:rPr>
        <w:t>ImportUploadHandler</w:t>
      </w:r>
      <w:proofErr w:type="spellEnd"/>
      <w:r>
        <w:t xml:space="preserve">, which extends GAE’s </w:t>
      </w:r>
      <w:proofErr w:type="spellStart"/>
      <w:r w:rsidRPr="003F2CA6">
        <w:rPr>
          <w:rStyle w:val="Code"/>
        </w:rPr>
        <w:t>BlobstoreUploadHandler</w:t>
      </w:r>
      <w:proofErr w:type="spellEnd"/>
      <w:r>
        <w:t xml:space="preserve"> and can access the uploaded file. </w:t>
      </w:r>
      <w:proofErr w:type="spellStart"/>
      <w:r w:rsidRPr="003F2CA6">
        <w:rPr>
          <w:rStyle w:val="Code"/>
        </w:rPr>
        <w:t>ImportUploadHandler</w:t>
      </w:r>
      <w:proofErr w:type="spellEnd"/>
      <w:r>
        <w:t xml:space="preserve"> calls the import function import_file to convert XML to models and puts them in the datastore, then displays a success message and refreshes the page so that newly imported pages appear in the side menu.</w:t>
      </w:r>
    </w:p>
    <w:p w:rsidR="00D72373" w:rsidRDefault="00D72373" w:rsidP="00D72373">
      <w:pPr>
        <w:spacing w:line="480" w:lineRule="auto"/>
      </w:pPr>
    </w:p>
    <w:p w:rsidR="00D72373" w:rsidRDefault="00D72373" w:rsidP="00D72373">
      <w:pPr>
        <w:pStyle w:val="Heading2"/>
        <w:spacing w:line="480" w:lineRule="auto"/>
        <w:jc w:val="center"/>
      </w:pPr>
      <w:r>
        <w:lastRenderedPageBreak/>
        <w:t>Export</w:t>
      </w:r>
    </w:p>
    <w:p w:rsidR="00D72373" w:rsidRDefault="00D72373" w:rsidP="00D72373">
      <w:pPr>
        <w:spacing w:line="480" w:lineRule="auto"/>
      </w:pPr>
    </w:p>
    <w:p w:rsidR="00D72373" w:rsidRDefault="00D72373" w:rsidP="00D72373">
      <w:pPr>
        <w:spacing w:line="480" w:lineRule="auto"/>
      </w:pPr>
      <w:r>
        <w:tab/>
        <w:t xml:space="preserve">When the user clicks the export button, they are redirected to </w:t>
      </w:r>
      <w:r w:rsidRPr="00575526">
        <w:rPr>
          <w:rStyle w:val="Code"/>
        </w:rPr>
        <w:t>/export</w:t>
      </w:r>
      <w:r>
        <w:t xml:space="preserve">. main sends this request to </w:t>
      </w:r>
      <w:proofErr w:type="spellStart"/>
      <w:r w:rsidRPr="00575526">
        <w:rPr>
          <w:rStyle w:val="Code"/>
        </w:rPr>
        <w:t>ExportHandler</w:t>
      </w:r>
      <w:proofErr w:type="spellEnd"/>
      <w:r>
        <w:t xml:space="preserve">, which simply calls the export function </w:t>
      </w:r>
      <w:proofErr w:type="spellStart"/>
      <w:r w:rsidRPr="00575526">
        <w:rPr>
          <w:rStyle w:val="Code"/>
        </w:rPr>
        <w:t>ExportXml</w:t>
      </w:r>
      <w:proofErr w:type="spellEnd"/>
      <w:r>
        <w:t xml:space="preserve"> and returns the output. The content type is set to </w:t>
      </w:r>
      <w:r w:rsidRPr="00575526">
        <w:rPr>
          <w:rStyle w:val="Code"/>
        </w:rPr>
        <w:t>text/xml</w:t>
      </w:r>
      <w:r>
        <w:t xml:space="preserve"> so that the XML is displayed correctly.</w:t>
      </w:r>
    </w:p>
    <w:p w:rsidR="00D72373" w:rsidRDefault="00D72373" w:rsidP="00D72373">
      <w:pPr>
        <w:spacing w:line="480" w:lineRule="auto"/>
      </w:pPr>
    </w:p>
    <w:p w:rsidR="00D72373" w:rsidRDefault="00D72373" w:rsidP="00D72373">
      <w:pPr>
        <w:pStyle w:val="Heading2"/>
        <w:spacing w:line="480" w:lineRule="auto"/>
        <w:jc w:val="center"/>
      </w:pPr>
      <w:r>
        <w:t>MainHandler</w:t>
      </w:r>
    </w:p>
    <w:p w:rsidR="00D72373" w:rsidRDefault="00D72373" w:rsidP="00D72373">
      <w:pPr>
        <w:spacing w:line="480" w:lineRule="auto"/>
      </w:pPr>
    </w:p>
    <w:p w:rsidR="00D72373" w:rsidRDefault="00D72373" w:rsidP="00D72373">
      <w:pPr>
        <w:spacing w:line="480" w:lineRule="auto"/>
      </w:pPr>
      <w:r>
        <w:tab/>
      </w:r>
      <w:r w:rsidRPr="001531BA">
        <w:rPr>
          <w:rStyle w:val="Code"/>
        </w:rPr>
        <w:t>MainHandler</w:t>
      </w:r>
      <w:r>
        <w:t xml:space="preserve"> handles all other paths, including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and the root. </w:t>
      </w:r>
      <w:r w:rsidRPr="006C12E1">
        <w:rPr>
          <w:rStyle w:val="Code"/>
        </w:rPr>
        <w:t>MainHandler</w:t>
      </w:r>
      <w:r>
        <w:t xml:space="preserve"> contains a series of conditionals that checks the path prefix for the above cases, queries the datastore for the required data, and renders the page using the appropriate django template. To do this, </w:t>
      </w:r>
      <w:r w:rsidRPr="001531BA">
        <w:rPr>
          <w:rStyle w:val="Code"/>
        </w:rPr>
        <w:t>MainHandler</w:t>
      </w:r>
      <w:r>
        <w:t xml:space="preserve"> invokes the function </w:t>
      </w:r>
      <w:proofErr w:type="spellStart"/>
      <w:r w:rsidRPr="001531BA">
        <w:rPr>
          <w:rStyle w:val="Code"/>
        </w:rPr>
        <w:t>template.render</w:t>
      </w:r>
      <w:proofErr w:type="spellEnd"/>
      <w:r>
        <w:t xml:space="preserve"> on a django template file and a dictionary containing the necessary data.</w:t>
      </w:r>
    </w:p>
    <w:p w:rsidR="00D72373" w:rsidRDefault="00D72373" w:rsidP="00D72373">
      <w:pPr>
        <w:spacing w:line="480" w:lineRule="auto"/>
      </w:pPr>
      <w:r>
        <w:tab/>
        <w:t xml:space="preserve">In the case of the crisis, organization and people pages, (located at </w:t>
      </w:r>
      <w:r w:rsidRPr="006C12E1">
        <w:rPr>
          <w:rStyle w:val="Code"/>
        </w:rPr>
        <w:t>/crises/*</w:t>
      </w:r>
      <w:r>
        <w:t xml:space="preserve">, </w:t>
      </w:r>
      <w:r w:rsidRPr="006C12E1">
        <w:rPr>
          <w:rStyle w:val="Code"/>
        </w:rPr>
        <w:t>/organizations/*</w:t>
      </w:r>
      <w:proofErr w:type="gramStart"/>
      <w:r>
        <w:t xml:space="preserve">,  </w:t>
      </w:r>
      <w:r w:rsidRPr="006C12E1">
        <w:rPr>
          <w:rStyle w:val="Code"/>
        </w:rPr>
        <w:t>/</w:t>
      </w:r>
      <w:proofErr w:type="gramEnd"/>
      <w:r w:rsidRPr="006C12E1">
        <w:rPr>
          <w:rStyle w:val="Code"/>
        </w:rPr>
        <w:t>people/*</w:t>
      </w:r>
      <w:r>
        <w:t xml:space="preserve">), </w:t>
      </w:r>
      <w:r w:rsidRPr="00A250AB">
        <w:rPr>
          <w:rStyle w:val="Code"/>
        </w:rPr>
        <w:t>MainHandler</w:t>
      </w:r>
      <w:r>
        <w:t xml:space="preserve"> treats the remainder of the path as an ID and queries the datastore for a model of the type designated by the path prefix that has a matching </w:t>
      </w:r>
      <w:r w:rsidRPr="00F065B0">
        <w:rPr>
          <w:rStyle w:val="Code"/>
        </w:rPr>
        <w:t>idref</w:t>
      </w:r>
      <w:r>
        <w:t xml:space="preserve"> value. This model is added to the dictionary with the key </w:t>
      </w:r>
      <w:r w:rsidRPr="00A250AB">
        <w:rPr>
          <w:rStyle w:val="Code"/>
        </w:rPr>
        <w:t>me</w:t>
      </w:r>
      <w:r>
        <w:t xml:space="preserve">. Most of the attributes that we will want to display on the profile page will be accessible through </w:t>
      </w:r>
      <w:r w:rsidRPr="00F065B0">
        <w:rPr>
          <w:rStyle w:val="Code"/>
        </w:rPr>
        <w:t>me</w:t>
      </w:r>
      <w:r>
        <w:t xml:space="preserve"> from the django </w:t>
      </w:r>
      <w:r>
        <w:lastRenderedPageBreak/>
        <w:t xml:space="preserve">template. However, a few of </w:t>
      </w:r>
      <w:proofErr w:type="spellStart"/>
      <w:r w:rsidRPr="00F065B0">
        <w:rPr>
          <w:rStyle w:val="Code"/>
        </w:rPr>
        <w:t>me</w:t>
      </w:r>
      <w:r>
        <w:t>’s</w:t>
      </w:r>
      <w:proofErr w:type="spellEnd"/>
      <w:r>
        <w:t xml:space="preserve"> attributes are references to other models and we need to query the datastore for their models and add them to the dictionary separately. This includes all of the Link types (</w:t>
      </w:r>
      <w:r w:rsidRPr="00F065B0">
        <w:rPr>
          <w:rStyle w:val="Code"/>
        </w:rPr>
        <w:t>images</w:t>
      </w:r>
      <w:r>
        <w:t xml:space="preserve">, </w:t>
      </w:r>
      <w:r w:rsidRPr="00F065B0">
        <w:rPr>
          <w:rStyle w:val="Code"/>
        </w:rPr>
        <w:t>videos</w:t>
      </w:r>
      <w:r>
        <w:t xml:space="preserve">, </w:t>
      </w:r>
      <w:r w:rsidRPr="00F065B0">
        <w:rPr>
          <w:rStyle w:val="Code"/>
        </w:rPr>
        <w:t>socials</w:t>
      </w:r>
      <w:r>
        <w:t xml:space="preserve">, </w:t>
      </w:r>
      <w:r w:rsidRPr="00F065B0">
        <w:rPr>
          <w:rStyle w:val="Code"/>
        </w:rPr>
        <w:t>exts</w:t>
      </w:r>
      <w:r>
        <w:t>), and the related page references (</w:t>
      </w:r>
      <w:r w:rsidRPr="00F065B0">
        <w:rPr>
          <w:rStyle w:val="Code"/>
        </w:rPr>
        <w:t>relatedCrises</w:t>
      </w:r>
      <w:r>
        <w:t xml:space="preserve">, </w:t>
      </w:r>
      <w:r w:rsidRPr="00F065B0">
        <w:rPr>
          <w:rStyle w:val="Code"/>
        </w:rPr>
        <w:t>relatedPeople</w:t>
      </w:r>
      <w:r>
        <w:t xml:space="preserve">, </w:t>
      </w:r>
      <w:r w:rsidRPr="00F065B0">
        <w:rPr>
          <w:rStyle w:val="Code"/>
        </w:rPr>
        <w:t>relatedCrises</w:t>
      </w:r>
      <w:r>
        <w:t>).</w:t>
      </w:r>
    </w:p>
    <w:p w:rsidR="00D72373" w:rsidRDefault="00D72373" w:rsidP="00D72373">
      <w:pPr>
        <w:spacing w:line="480" w:lineRule="auto"/>
      </w:pPr>
      <w:r>
        <w:tab/>
        <w:t xml:space="preserve">In the case that we are at the root page, MainHandler will render all of the main page elements, including the navigation buttons, the menu bar on the left side, and the iframe in which profile pages are to be loaded. In order to draw the dynamic page links for the left menu, django needs access to the names and IDs of the people, organizations, and crises in the datastore. </w:t>
      </w:r>
      <w:r w:rsidRPr="00336162">
        <w:rPr>
          <w:rStyle w:val="Code"/>
        </w:rPr>
        <w:t>MainHandler</w:t>
      </w:r>
      <w:r>
        <w:t xml:space="preserve"> queries for a finite number of each of these and simply adds the three resultant lists to the dictionary to be provided to </w:t>
      </w:r>
      <w:proofErr w:type="spellStart"/>
      <w:r w:rsidRPr="00336162">
        <w:rPr>
          <w:rStyle w:val="Code"/>
        </w:rPr>
        <w:t>template.render</w:t>
      </w:r>
      <w:proofErr w:type="spellEnd"/>
      <w:r>
        <w:t>.</w:t>
      </w:r>
    </w:p>
    <w:p w:rsidR="00D72373" w:rsidRDefault="00D72373" w:rsidP="00D72373">
      <w:pPr>
        <w:spacing w:line="480" w:lineRule="auto"/>
      </w:pPr>
      <w:r>
        <w:tab/>
        <w:t>Finally if it is none of the above cases, a “Page not found” message is displayed.</w:t>
      </w:r>
    </w:p>
    <w:p w:rsidR="00D72373" w:rsidRDefault="00D72373" w:rsidP="00E53FBE">
      <w:pPr>
        <w:widowControl w:val="0"/>
        <w:suppressAutoHyphens/>
        <w:spacing w:line="480" w:lineRule="auto"/>
        <w:rPr>
          <w:bCs/>
        </w:rPr>
      </w:pPr>
    </w:p>
    <w:p w:rsidR="007A478E" w:rsidRDefault="002E388B" w:rsidP="007A478E">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 xml:space="preserve">Import </w:t>
      </w:r>
      <w:r w:rsidR="00E53FBE" w:rsidRPr="009E53F3">
        <w:rPr>
          <w:rFonts w:asciiTheme="majorHAnsi" w:eastAsiaTheme="majorEastAsia" w:hAnsiTheme="majorHAnsi" w:cstheme="majorBidi"/>
          <w:b/>
          <w:bCs/>
          <w:color w:val="345A8A" w:themeColor="accent1" w:themeShade="B5"/>
          <w:sz w:val="32"/>
          <w:szCs w:val="32"/>
        </w:rPr>
        <w:t>Solution</w:t>
      </w:r>
    </w:p>
    <w:p w:rsidR="004E6B0C" w:rsidRDefault="00E53FBE" w:rsidP="00236CF9">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import part of the project is </w:t>
      </w:r>
      <w:r w:rsidR="00B23FDD" w:rsidRPr="00E53FBE">
        <w:rPr>
          <w:rFonts w:eastAsia="DejaVu Sans" w:cstheme="minorHAnsi"/>
          <w:kern w:val="1"/>
          <w:lang w:eastAsia="hi-IN" w:bidi="hi-IN"/>
        </w:rPr>
        <w:t>handled by</w:t>
      </w:r>
      <w:r w:rsidRPr="00E53FBE">
        <w:rPr>
          <w:rFonts w:eastAsia="DejaVu Sans" w:cstheme="minorHAnsi"/>
          <w:kern w:val="1"/>
          <w:lang w:eastAsia="hi-IN" w:bidi="hi-IN"/>
        </w:rPr>
        <w:t xml:space="preserve"> the function import_file along with some helper functions. The significance of importing is that data needs to be imported from a valid xml instance and be stored in a data store and therefore it has to import in the GAE models. import_file is called in ImportXml</w:t>
      </w:r>
      <w:r w:rsidR="00B23FDD">
        <w:rPr>
          <w:rFonts w:eastAsia="DejaVu Sans" w:cstheme="minorHAnsi"/>
          <w:kern w:val="1"/>
          <w:lang w:eastAsia="hi-IN" w:bidi="hi-IN"/>
        </w:rPr>
        <w:t>, which</w:t>
      </w:r>
      <w:r w:rsidRPr="00E53FBE">
        <w:rPr>
          <w:rFonts w:eastAsia="DejaVu Sans" w:cstheme="minorHAnsi"/>
          <w:kern w:val="1"/>
          <w:lang w:eastAsia="hi-IN" w:bidi="hi-IN"/>
        </w:rPr>
        <w:t xml:space="preserve"> takes </w:t>
      </w:r>
      <w:r w:rsidR="004E6B0C" w:rsidRPr="00E53FBE">
        <w:rPr>
          <w:rFonts w:eastAsia="DejaVu Sans" w:cstheme="minorHAnsi"/>
          <w:kern w:val="1"/>
          <w:lang w:eastAsia="hi-IN" w:bidi="hi-IN"/>
        </w:rPr>
        <w:t>an</w:t>
      </w:r>
      <w:r w:rsidRPr="00E53FBE">
        <w:rPr>
          <w:rFonts w:eastAsia="DejaVu Sans" w:cstheme="minorHAnsi"/>
          <w:kern w:val="1"/>
          <w:lang w:eastAsia="hi-IN" w:bidi="hi-IN"/>
        </w:rPr>
        <w:t xml:space="preserve"> .xml file as an argument, reads it</w:t>
      </w:r>
      <w:r w:rsidR="00B23FDD">
        <w:rPr>
          <w:rFonts w:eastAsia="DejaVu Sans" w:cstheme="minorHAnsi"/>
          <w:kern w:val="1"/>
          <w:lang w:eastAsia="hi-IN" w:bidi="hi-IN"/>
        </w:rPr>
        <w:t>,</w:t>
      </w:r>
      <w:r w:rsidRPr="00E53FBE">
        <w:rPr>
          <w:rFonts w:eastAsia="DejaVu Sans" w:cstheme="minorHAnsi"/>
          <w:kern w:val="1"/>
          <w:lang w:eastAsia="hi-IN" w:bidi="hi-IN"/>
        </w:rPr>
        <w:t xml:space="preserve"> and calls the import_file. </w:t>
      </w:r>
      <w:r w:rsidR="00B23FDD">
        <w:rPr>
          <w:rFonts w:eastAsia="DejaVu Sans" w:cstheme="minorHAnsi"/>
          <w:kern w:val="1"/>
          <w:lang w:eastAsia="hi-IN" w:bidi="hi-IN"/>
        </w:rPr>
        <w:t>As such</w:t>
      </w:r>
      <w:r w:rsidRPr="00E53FBE">
        <w:rPr>
          <w:rFonts w:eastAsia="DejaVu Sans" w:cstheme="minorHAnsi"/>
          <w:kern w:val="1"/>
          <w:lang w:eastAsia="hi-IN" w:bidi="hi-IN"/>
        </w:rPr>
        <w:t xml:space="preserve"> import_file takes the .xml file as its argument.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As a requirement for this project we used ElementTree which is a container object that stores hierarchical data in the memory. The data read from the xml file in the function </w:t>
      </w:r>
      <w:r w:rsidRPr="00E53FBE">
        <w:rPr>
          <w:rFonts w:eastAsia="DejaVu Sans" w:cstheme="minorHAnsi"/>
          <w:kern w:val="1"/>
          <w:lang w:eastAsia="hi-IN" w:bidi="hi-IN"/>
        </w:rPr>
        <w:lastRenderedPageBreak/>
        <w:t>import_file is stored in a list (called data) consecutively in the order that they appear in the xml file (as objects). ElementTree is used to go over the xml file and parse it</w:t>
      </w:r>
      <w:r w:rsidR="00B23FDD">
        <w:rPr>
          <w:rFonts w:eastAsia="DejaVu Sans" w:cstheme="minorHAnsi"/>
          <w:kern w:val="1"/>
          <w:lang w:eastAsia="hi-IN" w:bidi="hi-IN"/>
        </w:rPr>
        <w:t xml:space="preserve">, as seen by: root.findall(“crisis”) which </w:t>
      </w:r>
      <w:r w:rsidRPr="00E53FBE">
        <w:rPr>
          <w:rFonts w:eastAsia="DejaVu Sans" w:cstheme="minorHAnsi"/>
          <w:kern w:val="1"/>
          <w:lang w:eastAsia="hi-IN" w:bidi="hi-IN"/>
        </w:rPr>
        <w:t>finds matching sub-elements of the</w:t>
      </w:r>
      <w:r w:rsidR="00B23FDD">
        <w:rPr>
          <w:rFonts w:eastAsia="DejaVu Sans" w:cstheme="minorHAnsi"/>
          <w:kern w:val="1"/>
          <w:lang w:eastAsia="hi-IN" w:bidi="hi-IN"/>
        </w:rPr>
        <w:t xml:space="preserve"> xml file with the tag “crisis”, </w:t>
      </w:r>
      <w:r w:rsidRPr="00E53FBE">
        <w:rPr>
          <w:rFonts w:eastAsia="DejaVu Sans" w:cstheme="minorHAnsi"/>
          <w:kern w:val="1"/>
          <w:lang w:eastAsia="hi-IN" w:bidi="hi-IN"/>
        </w:rPr>
        <w:t>puts them in a list</w:t>
      </w:r>
      <w:r w:rsidR="00B23FDD">
        <w:rPr>
          <w:rFonts w:eastAsia="DejaVu Sans" w:cstheme="minorHAnsi"/>
          <w:kern w:val="1"/>
          <w:lang w:eastAsia="hi-IN" w:bidi="hi-IN"/>
        </w:rPr>
        <w:t>,</w:t>
      </w:r>
      <w:r w:rsidRPr="00E53FBE">
        <w:rPr>
          <w:rFonts w:eastAsia="DejaVu Sans" w:cstheme="minorHAnsi"/>
          <w:kern w:val="1"/>
          <w:lang w:eastAsia="hi-IN" w:bidi="hi-IN"/>
        </w:rPr>
        <w:t xml:space="preserve"> and returns the list. Using ElementTree for the purpose of parsing xml files is significant </w:t>
      </w:r>
      <w:r w:rsidR="00B23FDD">
        <w:rPr>
          <w:rFonts w:eastAsia="DejaVu Sans" w:cstheme="minorHAnsi"/>
          <w:kern w:val="1"/>
          <w:lang w:eastAsia="hi-IN" w:bidi="hi-IN"/>
        </w:rPr>
        <w:t>in that</w:t>
      </w:r>
      <w:r w:rsidRPr="00E53FBE">
        <w:rPr>
          <w:rFonts w:eastAsia="DejaVu Sans" w:cstheme="minorHAnsi"/>
          <w:kern w:val="1"/>
          <w:lang w:eastAsia="hi-IN" w:bidi="hi-IN"/>
        </w:rPr>
        <w:t xml:space="preserve"> it has a tree like structure which makes it </w:t>
      </w:r>
      <w:r w:rsidR="00B23FDD">
        <w:rPr>
          <w:rFonts w:eastAsia="DejaVu Sans" w:cstheme="minorHAnsi"/>
          <w:kern w:val="1"/>
          <w:lang w:eastAsia="hi-IN" w:bidi="hi-IN"/>
        </w:rPr>
        <w:t>relatively</w:t>
      </w:r>
      <w:r w:rsidRPr="00E53FBE">
        <w:rPr>
          <w:rFonts w:eastAsia="DejaVu Sans" w:cstheme="minorHAnsi"/>
          <w:kern w:val="1"/>
          <w:lang w:eastAsia="hi-IN" w:bidi="hi-IN"/>
        </w:rPr>
        <w:t xml:space="preserve"> easy to search or iterate through</w:t>
      </w:r>
      <w:r w:rsidR="00B23FDD">
        <w:rPr>
          <w:rFonts w:eastAsia="DejaVu Sans" w:cstheme="minorHAnsi"/>
          <w:kern w:val="1"/>
          <w:lang w:eastAsia="hi-IN" w:bidi="hi-IN"/>
        </w:rPr>
        <w:t xml:space="preserve"> the data</w:t>
      </w:r>
      <w:r w:rsidR="007A478E">
        <w:rPr>
          <w:rFonts w:eastAsia="DejaVu Sans" w:cstheme="minorHAnsi"/>
          <w:kern w:val="1"/>
          <w:lang w:eastAsia="hi-IN" w:bidi="hi-IN"/>
        </w:rPr>
        <w:t xml:space="preserve">. </w:t>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go through the list which contains all the elements with a specific tag (person, organization or crisis)</w:t>
      </w:r>
      <w:r w:rsidR="00B23FDD">
        <w:rPr>
          <w:rFonts w:eastAsia="DejaVu Sans" w:cstheme="minorHAnsi"/>
          <w:kern w:val="1"/>
          <w:lang w:eastAsia="hi-IN" w:bidi="hi-IN"/>
        </w:rPr>
        <w:t>, f</w:t>
      </w:r>
      <w:r w:rsidRPr="00E53FBE">
        <w:rPr>
          <w:rFonts w:eastAsia="DejaVu Sans" w:cstheme="minorHAnsi"/>
          <w:kern w:val="1"/>
          <w:lang w:eastAsia="hi-IN" w:bidi="hi-IN"/>
        </w:rPr>
        <w:t>or each element</w:t>
      </w:r>
      <w:r w:rsidR="00B23FDD">
        <w:rPr>
          <w:rFonts w:eastAsia="DejaVu Sans" w:cstheme="minorHAnsi"/>
          <w:kern w:val="1"/>
          <w:lang w:eastAsia="hi-IN" w:bidi="hi-IN"/>
        </w:rPr>
        <w:t xml:space="preserve"> of which</w:t>
      </w:r>
      <w:r w:rsidRPr="00E53FBE">
        <w:rPr>
          <w:rFonts w:eastAsia="DejaVu Sans" w:cstheme="minorHAnsi"/>
          <w:kern w:val="1"/>
          <w:lang w:eastAsia="hi-IN" w:bidi="hi-IN"/>
        </w:rPr>
        <w:t>, an object is built using the GAE models and constructors. The objects are built in a hierarchical order as the xml file is read. The elements are found and the objects along with the sub-elements form the objects based on the respective GAE model. These models are then put in the data store.</w:t>
      </w:r>
    </w:p>
    <w:p w:rsidR="00E53FBE" w:rsidRPr="00E53FBE" w:rsidRDefault="00E53FBE" w:rsidP="007A478E">
      <w:pPr>
        <w:widowControl w:val="0"/>
        <w:suppressAutoHyphens/>
        <w:spacing w:line="480" w:lineRule="auto"/>
        <w:ind w:firstLine="720"/>
        <w:rPr>
          <w:rFonts w:eastAsia="DejaVu Sans" w:cstheme="minorHAnsi"/>
          <w:b/>
          <w:bCs/>
          <w:kern w:val="1"/>
          <w:lang w:eastAsia="hi-IN" w:bidi="hi-IN"/>
        </w:rPr>
      </w:pPr>
      <w:r w:rsidRPr="00E53FBE">
        <w:rPr>
          <w:rFonts w:eastAsia="DejaVu Sans" w:cstheme="minorHAnsi"/>
          <w:kern w:val="1"/>
          <w:lang w:eastAsia="hi-IN" w:bidi="hi-IN"/>
        </w:rPr>
        <w:t>All the elements and the sub-elements form a single object (crisis, person or organization) with its attributes based on the xml file. The object is then appended to the list (as well as the database). This process is repeated for crisis, person</w:t>
      </w:r>
      <w:r w:rsidR="00B23FDD">
        <w:rPr>
          <w:rFonts w:eastAsia="DejaVu Sans" w:cstheme="minorHAnsi"/>
          <w:kern w:val="1"/>
          <w:lang w:eastAsia="hi-IN" w:bidi="hi-IN"/>
        </w:rPr>
        <w:t>,</w:t>
      </w:r>
      <w:r w:rsidRPr="00E53FBE">
        <w:rPr>
          <w:rFonts w:eastAsia="DejaVu Sans" w:cstheme="minorHAnsi"/>
          <w:kern w:val="1"/>
          <w:lang w:eastAsia="hi-IN" w:bidi="hi-IN"/>
        </w:rPr>
        <w:t xml:space="preserve"> and organization and their respective objects are built</w:t>
      </w:r>
      <w:r w:rsidR="004E6B0C">
        <w:rPr>
          <w:rFonts w:eastAsia="DejaVu Sans" w:cstheme="minorHAnsi"/>
          <w:kern w:val="1"/>
          <w:lang w:eastAsia="hi-IN" w:bidi="hi-IN"/>
        </w:rPr>
        <w:t>, which is</w:t>
      </w:r>
      <w:r w:rsidRPr="00E53FBE">
        <w:rPr>
          <w:rFonts w:eastAsia="DejaVu Sans" w:cstheme="minorHAnsi"/>
          <w:kern w:val="1"/>
          <w:lang w:eastAsia="hi-IN" w:bidi="hi-IN"/>
        </w:rPr>
        <w:t xml:space="preserve"> this is how the list gets populated. Note that the list is used only for </w:t>
      </w:r>
      <w:r w:rsidR="004E6B0C">
        <w:rPr>
          <w:rFonts w:eastAsia="DejaVu Sans" w:cstheme="minorHAnsi"/>
          <w:kern w:val="1"/>
          <w:lang w:eastAsia="hi-IN" w:bidi="hi-IN"/>
        </w:rPr>
        <w:t>testing purposes; as such</w:t>
      </w:r>
      <w:r w:rsidRPr="00E53FBE">
        <w:rPr>
          <w:rFonts w:eastAsia="DejaVu Sans" w:cstheme="minorHAnsi"/>
          <w:kern w:val="1"/>
          <w:lang w:eastAsia="hi-IN" w:bidi="hi-IN"/>
        </w:rPr>
        <w:t xml:space="preserve"> </w:t>
      </w:r>
      <w:r w:rsidR="004E6B0C" w:rsidRPr="00E53FBE">
        <w:rPr>
          <w:rFonts w:eastAsia="DejaVu Sans" w:cstheme="minorHAnsi"/>
          <w:kern w:val="1"/>
          <w:lang w:eastAsia="hi-IN" w:bidi="hi-IN"/>
        </w:rPr>
        <w:t>it</w:t>
      </w:r>
      <w:r w:rsidRPr="00E53FBE">
        <w:rPr>
          <w:rFonts w:eastAsia="DejaVu Sans" w:cstheme="minorHAnsi"/>
          <w:kern w:val="1"/>
          <w:lang w:eastAsia="hi-IN" w:bidi="hi-IN"/>
        </w:rPr>
        <w:t xml:space="preserve"> does not have anything to do with the database or the </w:t>
      </w:r>
      <w:r w:rsidR="007A478E">
        <w:rPr>
          <w:rFonts w:eastAsia="DejaVu Sans" w:cstheme="minorHAnsi"/>
          <w:kern w:val="1"/>
          <w:lang w:eastAsia="hi-IN" w:bidi="hi-IN"/>
        </w:rPr>
        <w:t xml:space="preserve">actual app.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dictionary as our container instead of a list. The elements in that dictionary were accessed by their name which was also the key to the dictionary. The values to the keys were the objects’ attributes. We thought that this dictionary was complicated to populate and to test</w:t>
      </w:r>
      <w:r w:rsidR="004E6B0C">
        <w:rPr>
          <w:rFonts w:eastAsia="DejaVu Sans" w:cstheme="minorHAnsi"/>
          <w:kern w:val="1"/>
          <w:lang w:eastAsia="hi-IN" w:bidi="hi-IN"/>
        </w:rPr>
        <w:t>, s</w:t>
      </w:r>
      <w:r w:rsidRPr="00E53FBE">
        <w:rPr>
          <w:rFonts w:eastAsia="DejaVu Sans" w:cstheme="minorHAnsi"/>
          <w:kern w:val="1"/>
          <w:lang w:eastAsia="hi-IN" w:bidi="hi-IN"/>
        </w:rPr>
        <w:t>o instead we decided to use a list as our container and store all the actua</w:t>
      </w:r>
      <w:r w:rsidR="007A478E">
        <w:rPr>
          <w:rFonts w:eastAsia="DejaVu Sans" w:cstheme="minorHAnsi"/>
          <w:kern w:val="1"/>
          <w:lang w:eastAsia="hi-IN" w:bidi="hi-IN"/>
        </w:rPr>
        <w:t xml:space="preserve">l objects in it consecutively. </w:t>
      </w:r>
    </w:p>
    <w:p w:rsidR="00E53FBE" w:rsidRPr="00E53FBE" w:rsidRDefault="00E53FBE" w:rsidP="00E53FBE">
      <w:pPr>
        <w:widowControl w:val="0"/>
        <w:suppressAutoHyphens/>
        <w:spacing w:line="480" w:lineRule="auto"/>
        <w:rPr>
          <w:rFonts w:eastAsia="DejaVu Sans" w:cstheme="minorHAnsi"/>
          <w:b/>
          <w:bCs/>
          <w:kern w:val="1"/>
          <w:lang w:eastAsia="hi-IN" w:bidi="hi-IN"/>
        </w:rPr>
      </w:pPr>
    </w:p>
    <w:p w:rsidR="00E53FBE" w:rsidRPr="00E53FBE" w:rsidRDefault="00E53FBE" w:rsidP="00E17868">
      <w:pPr>
        <w:widowControl w:val="0"/>
        <w:suppressAutoHyphens/>
        <w:spacing w:line="480" w:lineRule="auto"/>
        <w:jc w:val="center"/>
        <w:rPr>
          <w:rFonts w:eastAsia="DejaVu Sans" w:cstheme="minorHAnsi"/>
          <w:b/>
          <w:bCs/>
          <w:kern w:val="1"/>
          <w:lang w:eastAsia="hi-IN" w:bidi="hi-IN"/>
        </w:rPr>
      </w:pPr>
      <w:r w:rsidRPr="009E53F3">
        <w:rPr>
          <w:rFonts w:asciiTheme="majorHAnsi" w:eastAsiaTheme="majorEastAsia" w:hAnsiTheme="majorHAnsi" w:cstheme="majorBidi"/>
          <w:b/>
          <w:bCs/>
          <w:color w:val="345A8A" w:themeColor="accent1" w:themeShade="B5"/>
          <w:sz w:val="32"/>
          <w:szCs w:val="32"/>
        </w:rPr>
        <w:t>Export Solution</w:t>
      </w:r>
      <w:r w:rsidRPr="00E53FBE">
        <w:rPr>
          <w:rFonts w:eastAsia="DejaVu Sans" w:cstheme="minorHAnsi"/>
          <w:b/>
          <w:bCs/>
          <w:kern w:val="1"/>
          <w:lang w:eastAsia="hi-IN" w:bidi="hi-IN"/>
        </w:rPr>
        <w:cr/>
      </w:r>
    </w:p>
    <w:p w:rsidR="004E6B0C"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The export </w:t>
      </w:r>
      <w:r w:rsidR="004E6B0C">
        <w:rPr>
          <w:rFonts w:eastAsia="DejaVu Sans" w:cstheme="minorHAnsi"/>
          <w:kern w:val="1"/>
          <w:lang w:eastAsia="hi-IN" w:bidi="hi-IN"/>
        </w:rPr>
        <w:t xml:space="preserve">found in ExportXml is </w:t>
      </w:r>
      <w:r w:rsidRPr="00E53FBE">
        <w:rPr>
          <w:rFonts w:eastAsia="DejaVu Sans" w:cstheme="minorHAnsi"/>
          <w:kern w:val="1"/>
          <w:lang w:eastAsia="hi-IN" w:bidi="hi-IN"/>
        </w:rPr>
        <w:t>need</w:t>
      </w:r>
      <w:r w:rsidR="004E6B0C">
        <w:rPr>
          <w:rFonts w:eastAsia="DejaVu Sans" w:cstheme="minorHAnsi"/>
          <w:kern w:val="1"/>
          <w:lang w:eastAsia="hi-IN" w:bidi="hi-IN"/>
        </w:rPr>
        <w:t>ed</w:t>
      </w:r>
      <w:r w:rsidRPr="00E53FBE">
        <w:rPr>
          <w:rFonts w:eastAsia="DejaVu Sans" w:cstheme="minorHAnsi"/>
          <w:kern w:val="1"/>
          <w:lang w:eastAsia="hi-IN" w:bidi="hi-IN"/>
        </w:rPr>
        <w:t xml:space="preserve"> to export</w:t>
      </w:r>
      <w:r w:rsidR="004E6B0C">
        <w:rPr>
          <w:rFonts w:eastAsia="DejaVu Sans" w:cstheme="minorHAnsi"/>
          <w:kern w:val="1"/>
          <w:lang w:eastAsia="hi-IN" w:bidi="hi-IN"/>
        </w:rPr>
        <w:t xml:space="preserve"> data</w:t>
      </w:r>
      <w:r w:rsidRPr="00E53FBE">
        <w:rPr>
          <w:rFonts w:eastAsia="DejaVu Sans" w:cstheme="minorHAnsi"/>
          <w:kern w:val="1"/>
          <w:lang w:eastAsia="hi-IN" w:bidi="hi-IN"/>
        </w:rPr>
        <w:t xml:space="preserve"> from the GAE models </w:t>
      </w:r>
      <w:r w:rsidR="004E6B0C">
        <w:rPr>
          <w:rFonts w:eastAsia="DejaVu Sans" w:cstheme="minorHAnsi"/>
          <w:kern w:val="1"/>
          <w:lang w:eastAsia="hi-IN" w:bidi="hi-IN"/>
        </w:rPr>
        <w:t>to</w:t>
      </w:r>
      <w:r w:rsidRPr="00E53FBE">
        <w:rPr>
          <w:rFonts w:eastAsia="DejaVu Sans" w:cstheme="minorHAnsi"/>
          <w:kern w:val="1"/>
          <w:lang w:eastAsia="hi-IN" w:bidi="hi-IN"/>
        </w:rPr>
        <w:t xml:space="preserve"> create an xml file. All the GAE models are stored in the list (data) in the import phase. </w:t>
      </w:r>
      <w:r w:rsidR="004E6B0C">
        <w:rPr>
          <w:rFonts w:eastAsia="DejaVu Sans" w:cstheme="minorHAnsi"/>
          <w:kern w:val="1"/>
          <w:lang w:eastAsia="hi-IN" w:bidi="hi-IN"/>
        </w:rPr>
        <w:t xml:space="preserve">As such </w:t>
      </w:r>
      <w:r w:rsidRPr="00E53FBE">
        <w:rPr>
          <w:rFonts w:eastAsia="DejaVu Sans" w:cstheme="minorHAnsi"/>
          <w:kern w:val="1"/>
          <w:lang w:eastAsia="hi-IN" w:bidi="hi-IN"/>
        </w:rPr>
        <w:t>the function ExportXml takes the list “data” and returns a string in xml format. It does this by iterating through the list and checking the type of the o</w:t>
      </w:r>
      <w:r w:rsidR="004E6B0C">
        <w:rPr>
          <w:rFonts w:eastAsia="DejaVu Sans" w:cstheme="minorHAnsi"/>
          <w:kern w:val="1"/>
          <w:lang w:eastAsia="hi-IN" w:bidi="hi-IN"/>
        </w:rPr>
        <w:t>bject (thing) in the list, all within a for-</w:t>
      </w:r>
      <w:r w:rsidRPr="00E53FBE">
        <w:rPr>
          <w:rFonts w:eastAsia="DejaVu Sans" w:cstheme="minorHAnsi"/>
          <w:kern w:val="1"/>
          <w:lang w:eastAsia="hi-IN" w:bidi="hi-IN"/>
        </w:rPr>
        <w:t xml:space="preserve">loop. The attributes of the objects are derived from the object </w:t>
      </w:r>
      <w:r w:rsidR="004E6B0C">
        <w:rPr>
          <w:rFonts w:eastAsia="DejaVu Sans" w:cstheme="minorHAnsi"/>
          <w:kern w:val="1"/>
          <w:lang w:eastAsia="hi-IN" w:bidi="hi-IN"/>
        </w:rPr>
        <w:t xml:space="preserve">themselves </w:t>
      </w:r>
      <w:r w:rsidRPr="00E53FBE">
        <w:rPr>
          <w:rFonts w:eastAsia="DejaVu Sans" w:cstheme="minorHAnsi"/>
          <w:kern w:val="1"/>
          <w:lang w:eastAsia="hi-IN" w:bidi="hi-IN"/>
        </w:rPr>
        <w:t xml:space="preserve">and are each appended to a list which is </w:t>
      </w:r>
      <w:r w:rsidR="004E6B0C">
        <w:rPr>
          <w:rFonts w:eastAsia="DejaVu Sans" w:cstheme="minorHAnsi"/>
          <w:kern w:val="1"/>
          <w:lang w:eastAsia="hi-IN" w:bidi="hi-IN"/>
        </w:rPr>
        <w:t xml:space="preserve">later converted to a </w:t>
      </w:r>
      <w:r w:rsidR="00DE3C11">
        <w:rPr>
          <w:rFonts w:eastAsia="DejaVu Sans" w:cstheme="minorHAnsi"/>
          <w:kern w:val="1"/>
          <w:lang w:eastAsia="hi-IN" w:bidi="hi-IN"/>
        </w:rPr>
        <w:t>string</w:t>
      </w:r>
      <w:r w:rsidRPr="00E53FBE">
        <w:rPr>
          <w:rFonts w:eastAsia="DejaVu Sans" w:cstheme="minorHAnsi"/>
          <w:kern w:val="1"/>
          <w:lang w:eastAsia="hi-IN" w:bidi="hi-IN"/>
        </w:rPr>
        <w:t>.  The order in which we append to the list should be con</w:t>
      </w:r>
      <w:r w:rsidR="007A478E">
        <w:rPr>
          <w:rFonts w:eastAsia="DejaVu Sans" w:cstheme="minorHAnsi"/>
          <w:kern w:val="1"/>
          <w:lang w:eastAsia="hi-IN" w:bidi="hi-IN"/>
        </w:rPr>
        <w:t xml:space="preserve">sistent with the xml instance. </w:t>
      </w:r>
    </w:p>
    <w:p w:rsidR="00DE3C11" w:rsidRP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We originally used a string and concatenated all the attributes to that string. However, this appeared to be really expensive</w:t>
      </w:r>
      <w:r w:rsidR="00DE3C11">
        <w:rPr>
          <w:rFonts w:eastAsia="DejaVu Sans" w:cstheme="minorHAnsi"/>
          <w:kern w:val="1"/>
          <w:lang w:eastAsia="hi-IN" w:bidi="hi-IN"/>
        </w:rPr>
        <w:t>, so</w:t>
      </w:r>
      <w:r w:rsidRPr="00E53FBE">
        <w:rPr>
          <w:rFonts w:eastAsia="DejaVu Sans" w:cstheme="minorHAnsi"/>
          <w:kern w:val="1"/>
          <w:lang w:eastAsia="hi-IN" w:bidi="hi-IN"/>
        </w:rPr>
        <w:t xml:space="preserve"> we decided to append to a list which is an amortized constant action. After the list is populated completely, we convert it to a st</w:t>
      </w:r>
      <w:r w:rsidR="00DE3C11">
        <w:rPr>
          <w:rFonts w:eastAsia="DejaVu Sans" w:cstheme="minorHAnsi"/>
          <w:kern w:val="1"/>
          <w:lang w:eastAsia="hi-IN" w:bidi="hi-IN"/>
        </w:rPr>
        <w:t xml:space="preserve">ring using the join operator. </w:t>
      </w:r>
    </w:p>
    <w:p w:rsidR="00E53FBE" w:rsidRPr="009E53F3" w:rsidRDefault="00DE3C11" w:rsidP="00E17868">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Evaluation and Testing</w:t>
      </w:r>
    </w:p>
    <w:p w:rsidR="00DE3C11"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Our solution is tested with unit tests for each function. The main functions to unit test are import and export functions since most of the magic ha</w:t>
      </w:r>
      <w:r w:rsidR="007A478E">
        <w:rPr>
          <w:rFonts w:eastAsia="DejaVu Sans" w:cstheme="minorHAnsi"/>
          <w:kern w:val="1"/>
          <w:lang w:eastAsia="hi-IN" w:bidi="hi-IN"/>
        </w:rPr>
        <w:t xml:space="preserve">ppens in those functions. </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 an example, import is tested by the function test_ImportXml_1 which takes the xml file as an argument like import does. The test then populates the list “data" by calling the ImportXml function. For testing purposes we assert that the list in a particular index contains the right element with the right attributes. As an example:</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cs/>
          <w:lang w:eastAsia="hi-IN" w:bidi="hi-IN"/>
        </w:rPr>
        <w:lastRenderedPageBreak/>
        <w:t>﻿</w:t>
      </w:r>
      <w:r w:rsidRPr="00E53FBE">
        <w:rPr>
          <w:rFonts w:eastAsia="DejaVu Sans" w:cstheme="minorHAnsi"/>
          <w:kern w:val="1"/>
          <w:lang w:eastAsia="hi-IN" w:bidi="hi-IN"/>
        </w:rPr>
        <w:t>self.assert_(data[0].name == "Libyan Civil War")</w:t>
      </w:r>
      <w:r w:rsidRPr="00E53FBE">
        <w:rPr>
          <w:rFonts w:eastAsia="DejaVu Sans" w:cstheme="minorHAnsi"/>
          <w:kern w:val="1"/>
          <w:lang w:eastAsia="hi-IN" w:bidi="hi-IN"/>
        </w:rPr>
        <w:cr/>
      </w:r>
    </w:p>
    <w:p w:rsidR="00E53FBE" w:rsidRPr="00E53FBE" w:rsidRDefault="00E53FBE" w:rsidP="00E53FBE">
      <w:pPr>
        <w:widowControl w:val="0"/>
        <w:suppressAutoHyphens/>
        <w:spacing w:line="480" w:lineRule="auto"/>
        <w:rPr>
          <w:rFonts w:eastAsia="DejaVu Sans" w:cstheme="minorHAnsi"/>
          <w:kern w:val="1"/>
          <w:lang w:eastAsia="hi-IN" w:bidi="hi-IN"/>
        </w:rPr>
      </w:pPr>
      <w:r w:rsidRPr="00E53FBE">
        <w:rPr>
          <w:rFonts w:eastAsia="DejaVu Sans" w:cstheme="minorHAnsi"/>
          <w:kern w:val="1"/>
          <w:lang w:eastAsia="hi-IN" w:bidi="hi-IN"/>
        </w:rPr>
        <w:t>self.assert_(data[0].info.type_ == "Civil War")</w:t>
      </w:r>
      <w:r w:rsidRPr="00E53FBE">
        <w:rPr>
          <w:rFonts w:eastAsia="DejaVu Sans" w:cstheme="minorHAnsi"/>
          <w:kern w:val="1"/>
          <w:lang w:eastAsia="hi-IN" w:bidi="hi-IN"/>
        </w:rPr>
        <w:cr/>
      </w:r>
    </w:p>
    <w:p w:rsidR="00E53FBE" w:rsidRPr="00E53FBE" w:rsidRDefault="00180907"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Asserts</w:t>
      </w:r>
      <w:r w:rsidR="00E53FBE" w:rsidRPr="00E53FBE">
        <w:rPr>
          <w:rFonts w:eastAsia="DejaVu Sans" w:cstheme="minorHAnsi"/>
          <w:kern w:val="1"/>
          <w:lang w:eastAsia="hi-IN" w:bidi="hi-IN"/>
        </w:rPr>
        <w:t xml:space="preserve"> that the name attribute of the first element of the list is "Libyan Civil War" and the "type_" of the "info" attribute </w:t>
      </w:r>
      <w:r w:rsidR="007A478E">
        <w:rPr>
          <w:rFonts w:eastAsia="DejaVu Sans" w:cstheme="minorHAnsi"/>
          <w:kern w:val="1"/>
          <w:lang w:eastAsia="hi-IN" w:bidi="hi-IN"/>
        </w:rPr>
        <w:t>of that element is "Civil War".</w:t>
      </w:r>
    </w:p>
    <w:p w:rsidR="00E53FBE" w:rsidRPr="00E53FBE"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 xml:space="preserve">Testing the export facility is easy. </w:t>
      </w:r>
      <w:r w:rsidR="00180907" w:rsidRPr="00E53FBE">
        <w:rPr>
          <w:rFonts w:eastAsia="DejaVu Sans" w:cstheme="minorHAnsi"/>
          <w:kern w:val="1"/>
          <w:lang w:eastAsia="hi-IN" w:bidi="hi-IN"/>
        </w:rPr>
        <w:t xml:space="preserve">In </w:t>
      </w:r>
      <w:r w:rsidR="00180907" w:rsidRPr="00E53FBE">
        <w:rPr>
          <w:rFonts w:eastAsia="DejaVu Sans" w:cstheme="minorHAnsi" w:hint="cs"/>
          <w:kern w:val="1"/>
          <w:lang w:eastAsia="hi-IN" w:bidi="hi-IN"/>
        </w:rPr>
        <w:t>test</w:t>
      </w:r>
      <w:r w:rsidRPr="00E53FBE">
        <w:rPr>
          <w:rFonts w:eastAsia="DejaVu Sans" w:cstheme="minorHAnsi"/>
          <w:kern w:val="1"/>
          <w:lang w:eastAsia="hi-IN" w:bidi="hi-IN"/>
        </w:rPr>
        <w:t>_ExportXml_1, first we call import to form the data list and then we call the export with the data list as its argument. As explained earlier, Export returns a string. We assert that the string contains the right things and is</w:t>
      </w:r>
      <w:r w:rsidR="007A478E">
        <w:rPr>
          <w:rFonts w:eastAsia="DejaVu Sans" w:cstheme="minorHAnsi"/>
          <w:kern w:val="1"/>
          <w:lang w:eastAsia="hi-IN" w:bidi="hi-IN"/>
        </w:rPr>
        <w:t xml:space="preserve"> identical to our xml instance.</w:t>
      </w:r>
    </w:p>
    <w:p w:rsidR="009E53F3" w:rsidRPr="00D72373" w:rsidRDefault="00E53FBE" w:rsidP="007A478E">
      <w:pPr>
        <w:widowControl w:val="0"/>
        <w:suppressAutoHyphens/>
        <w:spacing w:line="480" w:lineRule="auto"/>
        <w:ind w:firstLine="720"/>
        <w:rPr>
          <w:rFonts w:eastAsia="DejaVu Sans" w:cstheme="minorHAnsi"/>
          <w:kern w:val="1"/>
          <w:lang w:eastAsia="hi-IN" w:bidi="hi-IN"/>
        </w:rPr>
      </w:pPr>
      <w:r w:rsidRPr="00E53FBE">
        <w:rPr>
          <w:rFonts w:eastAsia="DejaVu Sans" w:cstheme="minorHAnsi"/>
          <w:kern w:val="1"/>
          <w:lang w:eastAsia="hi-IN" w:bidi="hi-IN"/>
        </w:rPr>
        <w:t>The rest of the unit tests are for helper functions and their o</w:t>
      </w:r>
      <w:r w:rsidR="00DE3C11">
        <w:rPr>
          <w:rFonts w:eastAsia="DejaVu Sans" w:cstheme="minorHAnsi"/>
          <w:kern w:val="1"/>
          <w:lang w:eastAsia="hi-IN" w:bidi="hi-IN"/>
        </w:rPr>
        <w:t xml:space="preserve">perations are trivial.  </w:t>
      </w:r>
      <w:r w:rsidRPr="00E53FBE">
        <w:rPr>
          <w:rFonts w:eastAsia="DejaVu Sans" w:cstheme="minorHAnsi"/>
          <w:kern w:val="1"/>
          <w:lang w:eastAsia="hi-IN" w:bidi="hi-IN"/>
        </w:rPr>
        <w:t>Note that the reason that we switched to a list instead of dictionary was for unit-test purposes. It was hard to access the data in the dictionary and assert that the dictiona</w:t>
      </w:r>
      <w:r w:rsidR="00D72373">
        <w:rPr>
          <w:rFonts w:eastAsia="DejaVu Sans" w:cstheme="minorHAnsi"/>
          <w:kern w:val="1"/>
          <w:lang w:eastAsia="hi-IN" w:bidi="hi-IN"/>
        </w:rPr>
        <w:t xml:space="preserve">ry contains the right values. </w:t>
      </w:r>
    </w:p>
    <w:p w:rsidR="009E53F3" w:rsidRDefault="009E53F3" w:rsidP="009E53F3">
      <w:pPr>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HTML Design</w:t>
      </w:r>
    </w:p>
    <w:p w:rsidR="00E36117" w:rsidRDefault="00E36117" w:rsidP="00DE3C11">
      <w:pPr>
        <w:pStyle w:val="Default"/>
        <w:spacing w:line="480" w:lineRule="auto"/>
      </w:pPr>
    </w:p>
    <w:p w:rsidR="007A478E" w:rsidRDefault="00E36117" w:rsidP="00DE3C11">
      <w:pPr>
        <w:pStyle w:val="Default"/>
        <w:spacing w:line="480" w:lineRule="auto"/>
      </w:pPr>
      <w:r>
        <w:tab/>
        <w:t xml:space="preserve">The Front-end HTML of the project was mainly handled by Tony Santi, but Diane Lee and Daniel </w:t>
      </w:r>
      <w:r w:rsidR="00180907">
        <w:t>Moreno</w:t>
      </w:r>
      <w:r>
        <w:t xml:space="preserve"> pitched in more than their fair share of legwork. The main goal of the HTML pages was to present a low-clutter, easy to navigate interface to the end user. A sketch by Wonjun Lee dictated the main framework of the site. It would be compartme</w:t>
      </w:r>
      <w:r w:rsidR="007A478E">
        <w:t>ntalized into several sections.</w:t>
      </w:r>
    </w:p>
    <w:p w:rsidR="007A478E" w:rsidRPr="00236CF9" w:rsidRDefault="007A478E" w:rsidP="00236CF9">
      <w:pPr>
        <w:spacing w:after="200" w:line="276" w:lineRule="auto"/>
        <w:rPr>
          <w:rFonts w:ascii="Times New Roman" w:eastAsia="Times New Roman" w:hAnsi="Times New Roman" w:cs="Times New Roman"/>
          <w:kern w:val="1"/>
          <w:lang w:eastAsia="zh-CN" w:bidi="hi-IN"/>
        </w:rPr>
      </w:pPr>
      <w:r>
        <w:br w:type="page"/>
      </w:r>
    </w:p>
    <w:p w:rsidR="00E36117" w:rsidRDefault="00E36117" w:rsidP="00DE3C11">
      <w:pPr>
        <w:pStyle w:val="Default"/>
        <w:spacing w:line="480" w:lineRule="auto"/>
      </w:pPr>
      <w:r>
        <w:lastRenderedPageBreak/>
        <w:t>- The Topmost Menu Bar</w:t>
      </w:r>
    </w:p>
    <w:p w:rsidR="00E36117" w:rsidRDefault="00E36117" w:rsidP="00DE3C11">
      <w:pPr>
        <w:pStyle w:val="Default"/>
        <w:spacing w:line="480" w:lineRule="auto"/>
      </w:pPr>
      <w:r>
        <w:t>- The Leftmost Menu Bar</w:t>
      </w:r>
    </w:p>
    <w:p w:rsidR="00E36117" w:rsidRDefault="00E36117" w:rsidP="00DE3C11">
      <w:pPr>
        <w:pStyle w:val="Default"/>
        <w:spacing w:line="480" w:lineRule="auto"/>
      </w:pPr>
      <w:r>
        <w:t>- The Main Content Pane</w:t>
      </w:r>
    </w:p>
    <w:p w:rsidR="00E36117" w:rsidRDefault="007A478E" w:rsidP="00DE3C11">
      <w:pPr>
        <w:pStyle w:val="Default"/>
        <w:spacing w:line="480" w:lineRule="auto"/>
      </w:pPr>
      <w:r>
        <w:rPr>
          <w:noProof/>
          <w:lang w:eastAsia="zh-TW" w:bidi="ar-SA"/>
        </w:rPr>
        <w:drawing>
          <wp:anchor distT="0" distB="0" distL="114300" distR="114300" simplePos="0" relativeHeight="251658240" behindDoc="0" locked="0" layoutInCell="1" allowOverlap="1" wp14:anchorId="35C7B9C9" wp14:editId="4A2F1881">
            <wp:simplePos x="0" y="0"/>
            <wp:positionH relativeFrom="margin">
              <wp:posOffset>3390900</wp:posOffset>
            </wp:positionH>
            <wp:positionV relativeFrom="margin">
              <wp:posOffset>-182880</wp:posOffset>
            </wp:positionV>
            <wp:extent cx="2446020" cy="2446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2446020"/>
                    </a:xfrm>
                    <a:prstGeom prst="rect">
                      <a:avLst/>
                    </a:prstGeom>
                    <a:noFill/>
                    <a:ln>
                      <a:noFill/>
                    </a:ln>
                  </pic:spPr>
                </pic:pic>
              </a:graphicData>
            </a:graphic>
          </wp:anchor>
        </w:drawing>
      </w:r>
      <w:r w:rsidR="00E36117">
        <w:t>- The Rightmost Image/Video Pane</w:t>
      </w:r>
    </w:p>
    <w:p w:rsidR="00E36117" w:rsidRDefault="00E36117" w:rsidP="00DE3C11">
      <w:pPr>
        <w:pStyle w:val="Default"/>
        <w:spacing w:line="480" w:lineRule="auto"/>
      </w:pPr>
      <w:r>
        <w:t>- The Bottom Credits Bar</w:t>
      </w:r>
    </w:p>
    <w:p w:rsidR="00E36117" w:rsidRDefault="00E36117" w:rsidP="00DE3C11">
      <w:pPr>
        <w:pStyle w:val="Default"/>
        <w:spacing w:line="480" w:lineRule="auto"/>
      </w:pPr>
    </w:p>
    <w:p w:rsidR="00236CF9" w:rsidRDefault="00236CF9" w:rsidP="00DE3C11">
      <w:pPr>
        <w:pStyle w:val="Default"/>
        <w:spacing w:line="480" w:lineRule="auto"/>
      </w:pPr>
    </w:p>
    <w:p w:rsidR="00E36117" w:rsidRDefault="00E36117" w:rsidP="00DE3C11">
      <w:pPr>
        <w:pStyle w:val="Default"/>
        <w:spacing w:line="480" w:lineRule="auto"/>
      </w:pPr>
      <w:r>
        <w:tab/>
        <w:t>The main skeleton of the site is done with a messy combination of divs, tables, and iframes. The entire page is set to take up 90% of the browser width, and should be exactly 600px tall as to fit comfortably on any reasonable computer monitor when full screened. Originally the idea was to center the content vertically on the screen as well to support insanely large monitors, but the code to implement that assumes several things, the least of which is that no user will be using internet explorer. Suffice to say, that functionality was left out. Instead, there is a drop-shadow implemented in CSS. The Color Scheme was the result of no one having an opinion, but there haven't been any complaints yet.</w:t>
      </w:r>
    </w:p>
    <w:p w:rsidR="00E36117" w:rsidRDefault="00E36117" w:rsidP="00DE3C11">
      <w:pPr>
        <w:pStyle w:val="Default"/>
        <w:spacing w:line="480" w:lineRule="auto"/>
      </w:pPr>
      <w:r>
        <w:tab/>
        <w:t xml:space="preserve">"The Topmost Menu Bar" contains a link to the Homepage, a link to the XML importer, a link to the XML exporter, and a link to the GEA unit tests, and finally a search bar. The Home button's functionality is handled in HTML, while the import, export, and test are handled in the background working python code. The Search bar is merely cosmetic at this stage and will be implemented in phase 3 using regular expressions. Another feature worth noting is that none of the links mentioned change the main page of the </w:t>
      </w:r>
      <w:r w:rsidR="00180907">
        <w:t>site;</w:t>
      </w:r>
      <w:r>
        <w:t xml:space="preserve"> they merely update an iframe that handles the main content pane and image/video pane.</w:t>
      </w:r>
    </w:p>
    <w:p w:rsidR="00E36117" w:rsidRDefault="00E36117" w:rsidP="00DE3C11">
      <w:pPr>
        <w:pStyle w:val="Default"/>
        <w:spacing w:line="480" w:lineRule="auto"/>
      </w:pPr>
      <w:r>
        <w:tab/>
        <w:t xml:space="preserve">"The Leftmost Menu Bar" contains three dynamic buttons, implemented with a </w:t>
      </w:r>
      <w:r>
        <w:lastRenderedPageBreak/>
        <w:t xml:space="preserve">combination of </w:t>
      </w:r>
      <w:r w:rsidR="00180907">
        <w:t>JavaScript</w:t>
      </w:r>
      <w:r>
        <w:t xml:space="preserve"> and CSS. The words "People:, Crises:, and Organizations:" are listed and they underline themselves when they are hovered over with </w:t>
      </w:r>
      <w:r w:rsidR="00180907">
        <w:t>a user’s</w:t>
      </w:r>
      <w:r>
        <w:t xml:space="preserve"> cursor. This is to imply that they are clickable. Should a user click any of them, they will find that each expands into a list of people, crises, and organizations respectively. Clicking on any other of the options will minimize the currently open "tab" and maximize the "tab" just clicked. The "On-Hover" functionality was handled in CSS, and the ability to toggle visibility of the sub-members of every option was handled in </w:t>
      </w:r>
      <w:r w:rsidR="00180907">
        <w:t>JavaScript</w:t>
      </w:r>
      <w:r>
        <w:t>. Some browsers like internet explorer do not like this very much. Each of the sub-links is also formatted using CSS to look a little nicer than the standard. Each link will change only the content pane and image pane as they are stored in an iframe to better compartmentalize the site as a whole.</w:t>
      </w:r>
    </w:p>
    <w:p w:rsidR="00E36117" w:rsidRDefault="00E36117" w:rsidP="00DE3C11">
      <w:pPr>
        <w:pStyle w:val="Default"/>
        <w:spacing w:line="480" w:lineRule="auto"/>
      </w:pPr>
      <w:r>
        <w:tab/>
        <w:t xml:space="preserve">"The Main Content Pane" contains the brunt of the data for the site. Every bit of information about the person, crisis, or organization is placed there and formatted to be as general as possible. The letters are slightly larger than average to avoid needless clutter. It is placed inside of an iframe of the main page to make it easy to swap out the data without needing to load the redundant sidebars. Each of the three center sections of the site </w:t>
      </w:r>
      <w:r w:rsidR="00180907">
        <w:t>has</w:t>
      </w:r>
      <w:r>
        <w:t xml:space="preserve"> their own scroll bars so that navigation within a given content pane is localized. This makes hunting for data less of a chore. Internal links in the main content pane only change the internal iframe and leave the main page untouched, so the user will not see a URL change after clicking a link. External links open in a separate browser tab (unless the user's browser doesn't support tabs in which case it just pops up another window). A drop shadow is used in the main image of the Main Content Pane because they look nice.</w:t>
      </w:r>
    </w:p>
    <w:p w:rsidR="00E36117" w:rsidRDefault="00E36117" w:rsidP="00DE3C11">
      <w:pPr>
        <w:pStyle w:val="Default"/>
        <w:spacing w:line="480" w:lineRule="auto"/>
      </w:pPr>
      <w:r>
        <w:tab/>
        <w:t xml:space="preserve">"The Rightmost Image/Video Pane" is nothing more than a glorified list of images and videos. The width of each has been set to 220 in order to keep the look of the site consistent. </w:t>
      </w:r>
      <w:r>
        <w:lastRenderedPageBreak/>
        <w:t xml:space="preserve">Each image has been flavored and linked together with some sort of </w:t>
      </w:r>
      <w:r w:rsidR="00180907">
        <w:t>light box</w:t>
      </w:r>
      <w:r>
        <w:t xml:space="preserve"> derivative </w:t>
      </w:r>
      <w:r w:rsidR="00180907">
        <w:t>JavaScript</w:t>
      </w:r>
      <w:r>
        <w:t xml:space="preserve"> code. Clicking on an item will make it pop into the foreground of the main iframe. It looks very pretty. For the static HTML pages the embeddable videos didn't seem to be a problem, but one the django templates came into the picture, </w:t>
      </w:r>
      <w:r w:rsidR="00180907">
        <w:t>YouTube</w:t>
      </w:r>
      <w:r>
        <w:t xml:space="preserve"> just doesn't seem to want any progress made; more on that later.</w:t>
      </w:r>
    </w:p>
    <w:p w:rsidR="00E36117" w:rsidRDefault="00E36117" w:rsidP="00DE3C11">
      <w:pPr>
        <w:pStyle w:val="Default"/>
        <w:spacing w:line="480" w:lineRule="auto"/>
      </w:pPr>
      <w:r>
        <w:tab/>
        <w:t>"The Bottom Credits Bar" contains nothing of importance as far as content goes, but the splash of on the bottom as well as the top menu makes the site seem complete. Car Ramrod has reserved this space for inside jokes and comments than (hopefully) no one will read.</w:t>
      </w:r>
    </w:p>
    <w:p w:rsidR="00E36117" w:rsidRDefault="00E36117" w:rsidP="00DE3C11">
      <w:pPr>
        <w:pStyle w:val="Default"/>
        <w:spacing w:line="480" w:lineRule="auto"/>
      </w:pPr>
    </w:p>
    <w:p w:rsidR="00E36117" w:rsidRPr="009E53F3" w:rsidRDefault="00E36117" w:rsidP="009E53F3">
      <w:pPr>
        <w:widowControl w:val="0"/>
        <w:suppressAutoHyphens/>
        <w:spacing w:line="480" w:lineRule="auto"/>
        <w:jc w:val="center"/>
        <w:rPr>
          <w:rFonts w:asciiTheme="majorHAnsi" w:eastAsiaTheme="majorEastAsia" w:hAnsiTheme="majorHAnsi" w:cstheme="majorBidi"/>
          <w:b/>
          <w:bCs/>
          <w:color w:val="345A8A" w:themeColor="accent1" w:themeShade="B5"/>
          <w:sz w:val="32"/>
          <w:szCs w:val="32"/>
        </w:rPr>
      </w:pPr>
      <w:r w:rsidRPr="009E53F3">
        <w:rPr>
          <w:rFonts w:asciiTheme="majorHAnsi" w:eastAsiaTheme="majorEastAsia" w:hAnsiTheme="majorHAnsi" w:cstheme="majorBidi"/>
          <w:b/>
          <w:bCs/>
          <w:color w:val="345A8A" w:themeColor="accent1" w:themeShade="B5"/>
          <w:sz w:val="32"/>
          <w:szCs w:val="32"/>
        </w:rPr>
        <w:t>Django Design</w:t>
      </w:r>
    </w:p>
    <w:p w:rsidR="00E36117" w:rsidRDefault="00E36117" w:rsidP="00DE3C11">
      <w:pPr>
        <w:pStyle w:val="Default"/>
        <w:spacing w:line="480" w:lineRule="auto"/>
        <w:jc w:val="center"/>
      </w:pPr>
    </w:p>
    <w:p w:rsidR="00E36117" w:rsidRDefault="00E36117" w:rsidP="007A478E">
      <w:pPr>
        <w:pStyle w:val="Default"/>
        <w:spacing w:line="480" w:lineRule="auto"/>
        <w:ind w:firstLine="720"/>
      </w:pPr>
      <w:r>
        <w:t>The next phase of the project involved using django templates to dole out data based on the XML instance and the code from the python side of things. For the most part, very little changed cosmetically due to the migration the django templates. Most of the difficulty arose from schema that was chosen containing unobtainable data that is required to place in an XML instance. The most glaring example of this is the "birthdate" field. It not only required a day, month, and year, but also a time. Much of this data was unavailable, so the solution was simple; lots and lots of statements that looked like this:</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rsidRPr="00236CF9">
        <w:rPr>
          <w:sz w:val="16"/>
          <w:szCs w:val="16"/>
        </w:rPr>
        <w:t xml:space="preserve">{% if </w:t>
      </w:r>
      <w:proofErr w:type="gramStart"/>
      <w:r w:rsidRPr="00236CF9">
        <w:rPr>
          <w:sz w:val="16"/>
          <w:szCs w:val="16"/>
        </w:rPr>
        <w:t>data.missingpart !</w:t>
      </w:r>
      <w:proofErr w:type="gramEnd"/>
      <w:r w:rsidRPr="00236CF9">
        <w:rPr>
          <w:sz w:val="16"/>
          <w:szCs w:val="16"/>
        </w:rPr>
        <w:t>= None %} Missing Data: {{data.missingpart}} {% endif %}</w:t>
      </w:r>
    </w:p>
    <w:p w:rsidR="00E36117" w:rsidRDefault="00E36117" w:rsidP="00DE3C11">
      <w:pPr>
        <w:pStyle w:val="Default"/>
        <w:spacing w:line="480" w:lineRule="auto"/>
      </w:pPr>
    </w:p>
    <w:p w:rsidR="00E36117" w:rsidRDefault="00E36117" w:rsidP="00DE3C11">
      <w:pPr>
        <w:pStyle w:val="Default"/>
        <w:spacing w:line="480" w:lineRule="auto"/>
      </w:pPr>
      <w:r>
        <w:tab/>
        <w:t xml:space="preserve">Many of the required XML instance data has been left blank, which the XML parser of the Google App Engine treats as the Python value 'None.' Before writing any data, there is a </w:t>
      </w:r>
      <w:r>
        <w:lastRenderedPageBreak/>
        <w:t>check made to see if the data is there in the first place, in which case it handles it accordingly. Lots of unimportant data is also completely ignored, such as the time of a person's birthdate. The following is the actually Django template code used to generate a person's birthdate information on the site:</w:t>
      </w:r>
    </w:p>
    <w:p w:rsidR="00E36117" w:rsidRDefault="00E36117" w:rsidP="00DE3C11">
      <w:pPr>
        <w:pStyle w:val="Default"/>
        <w:spacing w:line="480" w:lineRule="auto"/>
      </w:pPr>
    </w:p>
    <w:p w:rsidR="00E36117" w:rsidRPr="00236CF9" w:rsidRDefault="00E36117" w:rsidP="00DE3C11">
      <w:pPr>
        <w:pStyle w:val="Default"/>
        <w:spacing w:line="480" w:lineRule="auto"/>
        <w:rPr>
          <w:sz w:val="16"/>
          <w:szCs w:val="16"/>
        </w:rPr>
      </w:pPr>
      <w:r>
        <w:tab/>
      </w:r>
      <w:r w:rsidRPr="00236CF9">
        <w:rPr>
          <w:sz w:val="16"/>
          <w:szCs w:val="16"/>
        </w:rPr>
        <w:t xml:space="preserve">{% if </w:t>
      </w:r>
      <w:proofErr w:type="gramStart"/>
      <w:r w:rsidRPr="00236CF9">
        <w:rPr>
          <w:sz w:val="16"/>
          <w:szCs w:val="16"/>
        </w:rPr>
        <w:t>me.info.birthdate.day !</w:t>
      </w:r>
      <w:proofErr w:type="gramEnd"/>
      <w:r w:rsidRPr="00236CF9">
        <w:rPr>
          <w:sz w:val="16"/>
          <w:szCs w:val="16"/>
        </w:rPr>
        <w:t>= None and me.info.birthdate.month != None and me.info.birthdate.year != None %}</w:t>
      </w:r>
    </w:p>
    <w:p w:rsidR="00E36117" w:rsidRPr="00236CF9" w:rsidRDefault="00E36117" w:rsidP="00DE3C11">
      <w:pPr>
        <w:pStyle w:val="Default"/>
        <w:spacing w:line="480" w:lineRule="auto"/>
        <w:rPr>
          <w:sz w:val="16"/>
          <w:szCs w:val="16"/>
        </w:rPr>
      </w:pPr>
      <w:r w:rsidRPr="00236CF9">
        <w:rPr>
          <w:sz w:val="16"/>
          <w:szCs w:val="16"/>
        </w:rPr>
        <w:tab/>
        <w:t>&lt;li&gt;&lt;b&gt;</w:t>
      </w:r>
      <w:proofErr w:type="gramStart"/>
      <w:r w:rsidRPr="00236CF9">
        <w:rPr>
          <w:sz w:val="16"/>
          <w:szCs w:val="16"/>
        </w:rPr>
        <w:t>Birthday:</w:t>
      </w:r>
      <w:proofErr w:type="gramEnd"/>
      <w:r w:rsidRPr="00236CF9">
        <w:rPr>
          <w:sz w:val="16"/>
          <w:szCs w:val="16"/>
        </w:rPr>
        <w:t>&lt;/b&gt;  {{me.info.birthdate.month}}/{{me.info.birthdate.day}}/{{me.info.birthdate.year}}&lt;/li&gt;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w:t>
      </w:r>
      <w:proofErr w:type="gramStart"/>
      <w:r w:rsidRPr="00236CF9">
        <w:rPr>
          <w:sz w:val="16"/>
          <w:szCs w:val="16"/>
        </w:rPr>
        <w:t>me.info.birthdate.month !</w:t>
      </w:r>
      <w:proofErr w:type="gramEnd"/>
      <w:r w:rsidRPr="00236CF9">
        <w:rPr>
          <w:sz w:val="16"/>
          <w:szCs w:val="16"/>
        </w:rPr>
        <w:t>= None and me.info.birthdate.year != None %}</w:t>
      </w:r>
    </w:p>
    <w:p w:rsidR="00E36117" w:rsidRPr="00236CF9" w:rsidRDefault="00E36117" w:rsidP="00DE3C11">
      <w:pPr>
        <w:pStyle w:val="Default"/>
        <w:spacing w:line="480" w:lineRule="auto"/>
        <w:rPr>
          <w:sz w:val="16"/>
          <w:szCs w:val="16"/>
        </w:rPr>
      </w:pPr>
      <w:r w:rsidRPr="00236CF9">
        <w:rPr>
          <w:sz w:val="16"/>
          <w:szCs w:val="16"/>
        </w:rPr>
        <w:tab/>
        <w:t>&lt;li&gt;&lt;b&gt;</w:t>
      </w:r>
      <w:proofErr w:type="gramStart"/>
      <w:r w:rsidRPr="00236CF9">
        <w:rPr>
          <w:sz w:val="16"/>
          <w:szCs w:val="16"/>
        </w:rPr>
        <w:t>Birthday:</w:t>
      </w:r>
      <w:proofErr w:type="gramEnd"/>
      <w:r w:rsidRPr="00236CF9">
        <w:rPr>
          <w:sz w:val="16"/>
          <w:szCs w:val="16"/>
        </w:rPr>
        <w:t>&lt;/b&gt; Month {{me.info.birthdate.month}} of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Pr="00236CF9" w:rsidRDefault="00E36117" w:rsidP="00DE3C11">
      <w:pPr>
        <w:pStyle w:val="Default"/>
        <w:spacing w:line="480" w:lineRule="auto"/>
        <w:rPr>
          <w:sz w:val="16"/>
          <w:szCs w:val="16"/>
        </w:rPr>
      </w:pPr>
      <w:r w:rsidRPr="00236CF9">
        <w:rPr>
          <w:sz w:val="16"/>
          <w:szCs w:val="16"/>
        </w:rPr>
        <w:tab/>
      </w:r>
    </w:p>
    <w:p w:rsidR="00E36117" w:rsidRPr="00236CF9" w:rsidRDefault="00E36117" w:rsidP="00DE3C11">
      <w:pPr>
        <w:pStyle w:val="Default"/>
        <w:spacing w:line="480" w:lineRule="auto"/>
        <w:rPr>
          <w:sz w:val="16"/>
          <w:szCs w:val="16"/>
        </w:rPr>
      </w:pPr>
      <w:r w:rsidRPr="00236CF9">
        <w:rPr>
          <w:sz w:val="16"/>
          <w:szCs w:val="16"/>
        </w:rPr>
        <w:tab/>
        <w:t xml:space="preserve">{% if me.info.birthdate.day == None and me.info.birthdate.month == None and </w:t>
      </w:r>
      <w:proofErr w:type="gramStart"/>
      <w:r w:rsidRPr="00236CF9">
        <w:rPr>
          <w:sz w:val="16"/>
          <w:szCs w:val="16"/>
        </w:rPr>
        <w:t>me.info.birthdate.year !</w:t>
      </w:r>
      <w:proofErr w:type="gramEnd"/>
      <w:r w:rsidRPr="00236CF9">
        <w:rPr>
          <w:sz w:val="16"/>
          <w:szCs w:val="16"/>
        </w:rPr>
        <w:t>= None %}</w:t>
      </w:r>
    </w:p>
    <w:p w:rsidR="00E36117" w:rsidRPr="00236CF9" w:rsidRDefault="00E36117" w:rsidP="00DE3C11">
      <w:pPr>
        <w:pStyle w:val="Default"/>
        <w:spacing w:line="480" w:lineRule="auto"/>
        <w:rPr>
          <w:sz w:val="16"/>
          <w:szCs w:val="16"/>
        </w:rPr>
      </w:pPr>
      <w:r w:rsidRPr="00236CF9">
        <w:rPr>
          <w:sz w:val="16"/>
          <w:szCs w:val="16"/>
        </w:rPr>
        <w:tab/>
        <w:t>&lt;li&gt;&lt;b&gt;</w:t>
      </w:r>
      <w:proofErr w:type="gramStart"/>
      <w:r w:rsidRPr="00236CF9">
        <w:rPr>
          <w:sz w:val="16"/>
          <w:szCs w:val="16"/>
        </w:rPr>
        <w:t>Birthday:</w:t>
      </w:r>
      <w:proofErr w:type="gramEnd"/>
      <w:r w:rsidRPr="00236CF9">
        <w:rPr>
          <w:sz w:val="16"/>
          <w:szCs w:val="16"/>
        </w:rPr>
        <w:t>&lt;/b&gt; {{me.info.birthdate.year}}&lt;/li&gt;</w:t>
      </w:r>
    </w:p>
    <w:p w:rsidR="00E36117" w:rsidRPr="00236CF9" w:rsidRDefault="00E36117" w:rsidP="00DE3C11">
      <w:pPr>
        <w:pStyle w:val="Default"/>
        <w:spacing w:line="480" w:lineRule="auto"/>
        <w:rPr>
          <w:sz w:val="16"/>
          <w:szCs w:val="16"/>
        </w:rPr>
      </w:pPr>
      <w:r w:rsidRPr="00236CF9">
        <w:rPr>
          <w:sz w:val="16"/>
          <w:szCs w:val="16"/>
        </w:rPr>
        <w:tab/>
        <w:t>{% endif %}</w:t>
      </w:r>
    </w:p>
    <w:p w:rsidR="00E36117" w:rsidRDefault="00E36117" w:rsidP="00DE3C11">
      <w:pPr>
        <w:pStyle w:val="Default"/>
        <w:spacing w:line="480" w:lineRule="auto"/>
      </w:pPr>
    </w:p>
    <w:p w:rsidR="00E36117" w:rsidRDefault="00E36117" w:rsidP="00DE3C11">
      <w:pPr>
        <w:pStyle w:val="Default"/>
        <w:spacing w:line="480" w:lineRule="auto"/>
      </w:pPr>
      <w:r>
        <w:tab/>
        <w:t>This translates into, "if they have the day month and year listed, print them all, if they only have month and year, print those, if all they have is a year, print that. If they don't have any of that stuff, just skip it entirely."</w:t>
      </w:r>
    </w:p>
    <w:p w:rsidR="00842A75" w:rsidRDefault="00E36117" w:rsidP="00423629">
      <w:pPr>
        <w:pStyle w:val="Default"/>
        <w:spacing w:line="480" w:lineRule="auto"/>
      </w:pPr>
      <w:r>
        <w:tab/>
        <w:t xml:space="preserve">The final hurdle with the Django templates is that they don't seem to like embeddable </w:t>
      </w:r>
      <w:r w:rsidR="00180907">
        <w:t>YouTube</w:t>
      </w:r>
      <w:r>
        <w:t xml:space="preserve"> links. There may need to be a drastic change made to the way the videos are linked. In the static pages, the embedded films worked well, but there seems to be something unforeseen that is keeping the generated Django code from properly using the video data.</w:t>
      </w:r>
    </w:p>
    <w:p w:rsidR="009E53F3" w:rsidRDefault="009E53F3" w:rsidP="009E53F3">
      <w:pPr>
        <w:pStyle w:val="Heading1"/>
        <w:spacing w:line="480" w:lineRule="auto"/>
        <w:jc w:val="center"/>
      </w:pPr>
      <w:r>
        <w:t>Django Templates</w:t>
      </w:r>
    </w:p>
    <w:p w:rsidR="009E53F3" w:rsidRDefault="009E53F3" w:rsidP="009E53F3">
      <w:pPr>
        <w:spacing w:line="480" w:lineRule="auto"/>
      </w:pPr>
    </w:p>
    <w:p w:rsidR="009E53F3" w:rsidRDefault="009E53F3" w:rsidP="009E53F3">
      <w:pPr>
        <w:spacing w:line="480" w:lineRule="auto"/>
        <w:ind w:firstLine="720"/>
      </w:pPr>
      <w:r>
        <w:lastRenderedPageBreak/>
        <w:t>Currently there are 4 django templates. The template inheritance structure is shown below:</w:t>
      </w:r>
    </w:p>
    <w:p w:rsidR="009E53F3" w:rsidRDefault="009E53F3" w:rsidP="009E53F3">
      <w:pPr>
        <w:spacing w:line="480" w:lineRule="auto"/>
        <w:ind w:firstLine="720"/>
      </w:pPr>
    </w:p>
    <w:p w:rsidR="009E53F3" w:rsidRDefault="009E53F3" w:rsidP="009E53F3">
      <w:pPr>
        <w:pStyle w:val="ListParagraph"/>
        <w:numPr>
          <w:ilvl w:val="0"/>
          <w:numId w:val="1"/>
        </w:numPr>
        <w:spacing w:line="480" w:lineRule="auto"/>
      </w:pPr>
      <w:r>
        <w:t>maintemplate.html</w:t>
      </w:r>
    </w:p>
    <w:p w:rsidR="009E53F3" w:rsidRDefault="009E53F3" w:rsidP="009E53F3">
      <w:pPr>
        <w:pStyle w:val="ListParagraph"/>
        <w:numPr>
          <w:ilvl w:val="0"/>
          <w:numId w:val="1"/>
        </w:numPr>
        <w:spacing w:line="480" w:lineRule="auto"/>
      </w:pPr>
      <w:r>
        <w:t>basetemplate.html</w:t>
      </w:r>
    </w:p>
    <w:p w:rsidR="009E53F3" w:rsidRDefault="009E53F3" w:rsidP="009E53F3">
      <w:pPr>
        <w:pStyle w:val="ListParagraph"/>
        <w:numPr>
          <w:ilvl w:val="1"/>
          <w:numId w:val="1"/>
        </w:numPr>
        <w:spacing w:line="480" w:lineRule="auto"/>
      </w:pPr>
      <w:r>
        <w:t>crisistemplate.html</w:t>
      </w:r>
    </w:p>
    <w:p w:rsidR="009E53F3" w:rsidRDefault="009E53F3" w:rsidP="009E53F3">
      <w:pPr>
        <w:pStyle w:val="ListParagraph"/>
        <w:numPr>
          <w:ilvl w:val="1"/>
          <w:numId w:val="1"/>
        </w:numPr>
        <w:spacing w:line="480" w:lineRule="auto"/>
      </w:pPr>
      <w:r>
        <w:t>organizationtemplate.html</w:t>
      </w:r>
    </w:p>
    <w:p w:rsidR="009E53F3" w:rsidRDefault="009E53F3" w:rsidP="009E53F3">
      <w:pPr>
        <w:pStyle w:val="ListParagraph"/>
        <w:numPr>
          <w:ilvl w:val="1"/>
          <w:numId w:val="1"/>
        </w:numPr>
        <w:spacing w:line="480" w:lineRule="auto"/>
      </w:pPr>
      <w:r>
        <w:t>persontemplate.html</w:t>
      </w:r>
    </w:p>
    <w:p w:rsidR="009E53F3" w:rsidRDefault="009E53F3" w:rsidP="009E53F3">
      <w:pPr>
        <w:spacing w:line="480" w:lineRule="auto"/>
      </w:pPr>
    </w:p>
    <w:p w:rsidR="009E53F3" w:rsidRDefault="009E53F3" w:rsidP="009E53F3">
      <w:pPr>
        <w:spacing w:line="480" w:lineRule="auto"/>
        <w:ind w:firstLine="720"/>
      </w:pPr>
      <w:r w:rsidRPr="00202461">
        <w:rPr>
          <w:rStyle w:val="Code"/>
        </w:rPr>
        <w:t>maintemplate.html</w:t>
      </w:r>
      <w:r>
        <w:t xml:space="preserve"> is responsible for the main page, which includes the navigation buttons, side menu bar, and iframe. </w:t>
      </w:r>
      <w:r w:rsidRPr="00202461">
        <w:rPr>
          <w:rStyle w:val="Code"/>
        </w:rPr>
        <w:t>basetemplate.html</w:t>
      </w:r>
      <w:r>
        <w:t xml:space="preserve"> is the base for all the profile page templates. Our design takes advantage of </w:t>
      </w:r>
      <w:proofErr w:type="spellStart"/>
      <w:r>
        <w:t>django’s</w:t>
      </w:r>
      <w:proofErr w:type="spellEnd"/>
      <w:r>
        <w:t xml:space="preserve"> template inheritance by placing style and layout information, and all attributes that are common to crises, organizations, and people, in </w:t>
      </w:r>
      <w:r w:rsidRPr="00C4717D">
        <w:rPr>
          <w:rStyle w:val="Code"/>
        </w:rPr>
        <w:t>basetemplate.html</w:t>
      </w:r>
      <w:r>
        <w:t xml:space="preserve">. We leave several blocks for the leaf templates, </w:t>
      </w:r>
      <w:r w:rsidRPr="00C4717D">
        <w:rPr>
          <w:rStyle w:val="Code"/>
        </w:rPr>
        <w:t>crisistemplate.html</w:t>
      </w:r>
      <w:r>
        <w:t xml:space="preserve">, </w:t>
      </w:r>
      <w:r w:rsidRPr="00C4717D">
        <w:rPr>
          <w:rStyle w:val="Code"/>
        </w:rPr>
        <w:t>organizationtemplate.html</w:t>
      </w:r>
      <w:r>
        <w:t xml:space="preserve">, and </w:t>
      </w:r>
      <w:r w:rsidRPr="00C4717D">
        <w:rPr>
          <w:rStyle w:val="Code"/>
        </w:rPr>
        <w:t>persontemplate.html</w:t>
      </w:r>
      <w:r>
        <w:t xml:space="preserve"> to implement.</w:t>
      </w:r>
    </w:p>
    <w:p w:rsidR="009E53F3" w:rsidRDefault="009E53F3" w:rsidP="009E53F3">
      <w:pPr>
        <w:ind w:firstLine="720"/>
      </w:pPr>
    </w:p>
    <w:tbl>
      <w:tblPr>
        <w:tblStyle w:val="TableGrid"/>
        <w:tblW w:w="0" w:type="auto"/>
        <w:tblLook w:val="04A0" w:firstRow="1" w:lastRow="0" w:firstColumn="1" w:lastColumn="0" w:noHBand="0" w:noVBand="1"/>
      </w:tblPr>
      <w:tblGrid>
        <w:gridCol w:w="4428"/>
        <w:gridCol w:w="4428"/>
      </w:tblGrid>
      <w:tr w:rsidR="009E53F3" w:rsidTr="00E147EF">
        <w:tc>
          <w:tcPr>
            <w:tcW w:w="4428" w:type="dxa"/>
          </w:tcPr>
          <w:p w:rsidR="009E53F3" w:rsidRPr="00455651" w:rsidRDefault="009E53F3" w:rsidP="00E147EF">
            <w:pPr>
              <w:rPr>
                <w:b/>
              </w:rPr>
            </w:pPr>
            <w:r w:rsidRPr="00455651">
              <w:rPr>
                <w:b/>
              </w:rPr>
              <w:t>Implemented in base template</w:t>
            </w:r>
          </w:p>
        </w:tc>
        <w:tc>
          <w:tcPr>
            <w:tcW w:w="4428" w:type="dxa"/>
          </w:tcPr>
          <w:p w:rsidR="009E53F3" w:rsidRPr="00455651" w:rsidRDefault="009E53F3" w:rsidP="00E147EF">
            <w:pPr>
              <w:rPr>
                <w:b/>
              </w:rPr>
            </w:pPr>
            <w:r w:rsidRPr="00455651">
              <w:rPr>
                <w:b/>
              </w:rPr>
              <w:t>Implemented in leaf templates</w:t>
            </w:r>
          </w:p>
        </w:tc>
      </w:tr>
      <w:tr w:rsidR="009E53F3" w:rsidTr="00E147EF">
        <w:tc>
          <w:tcPr>
            <w:tcW w:w="4428" w:type="dxa"/>
          </w:tcPr>
          <w:p w:rsidR="009E53F3" w:rsidRPr="00637249" w:rsidRDefault="009E53F3" w:rsidP="00E147EF">
            <w:pPr>
              <w:pStyle w:val="ListParagraph"/>
              <w:numPr>
                <w:ilvl w:val="0"/>
                <w:numId w:val="2"/>
              </w:numPr>
              <w:rPr>
                <w:rStyle w:val="Code"/>
              </w:rPr>
            </w:pPr>
            <w:r w:rsidRPr="00637249">
              <w:rPr>
                <w:rStyle w:val="Code"/>
              </w:rPr>
              <w:t>name</w:t>
            </w:r>
          </w:p>
          <w:p w:rsidR="009E53F3" w:rsidRPr="00637249" w:rsidRDefault="009E53F3" w:rsidP="00E147EF">
            <w:pPr>
              <w:pStyle w:val="ListParagraph"/>
              <w:numPr>
                <w:ilvl w:val="0"/>
                <w:numId w:val="2"/>
              </w:numPr>
              <w:rPr>
                <w:rStyle w:val="Code"/>
              </w:rPr>
            </w:pPr>
            <w:r w:rsidRPr="00637249">
              <w:rPr>
                <w:rStyle w:val="Code"/>
              </w:rPr>
              <w:t>type</w:t>
            </w:r>
          </w:p>
          <w:p w:rsidR="009E53F3" w:rsidRDefault="009E53F3" w:rsidP="00E147EF">
            <w:pPr>
              <w:pStyle w:val="ListParagraph"/>
              <w:numPr>
                <w:ilvl w:val="0"/>
                <w:numId w:val="2"/>
              </w:numPr>
            </w:pPr>
            <w:r>
              <w:t>Link types</w:t>
            </w:r>
          </w:p>
          <w:p w:rsidR="009E53F3" w:rsidRPr="00637249" w:rsidRDefault="009E53F3" w:rsidP="00E147EF">
            <w:pPr>
              <w:pStyle w:val="ListParagraph"/>
              <w:numPr>
                <w:ilvl w:val="0"/>
                <w:numId w:val="3"/>
              </w:numPr>
              <w:rPr>
                <w:rStyle w:val="Code"/>
              </w:rPr>
            </w:pPr>
            <w:r w:rsidRPr="00637249">
              <w:rPr>
                <w:rStyle w:val="Code"/>
              </w:rPr>
              <w:t>videos</w:t>
            </w:r>
          </w:p>
          <w:p w:rsidR="009E53F3" w:rsidRPr="00637249" w:rsidRDefault="009E53F3" w:rsidP="00E147EF">
            <w:pPr>
              <w:pStyle w:val="ListParagraph"/>
              <w:numPr>
                <w:ilvl w:val="0"/>
                <w:numId w:val="3"/>
              </w:numPr>
              <w:rPr>
                <w:rStyle w:val="Code"/>
              </w:rPr>
            </w:pPr>
            <w:r w:rsidRPr="00637249">
              <w:rPr>
                <w:rStyle w:val="Code"/>
              </w:rPr>
              <w:t>images</w:t>
            </w:r>
          </w:p>
          <w:p w:rsidR="009E53F3" w:rsidRPr="00637249" w:rsidRDefault="009E53F3" w:rsidP="00E147EF">
            <w:pPr>
              <w:pStyle w:val="ListParagraph"/>
              <w:numPr>
                <w:ilvl w:val="0"/>
                <w:numId w:val="3"/>
              </w:numPr>
              <w:rPr>
                <w:rStyle w:val="Code"/>
              </w:rPr>
            </w:pPr>
            <w:r w:rsidRPr="00637249">
              <w:rPr>
                <w:rStyle w:val="Code"/>
              </w:rPr>
              <w:t>social</w:t>
            </w:r>
          </w:p>
          <w:p w:rsidR="009E53F3" w:rsidRDefault="009E53F3" w:rsidP="00E147EF">
            <w:pPr>
              <w:pStyle w:val="ListParagraph"/>
              <w:numPr>
                <w:ilvl w:val="0"/>
                <w:numId w:val="3"/>
              </w:numPr>
            </w:pPr>
            <w:r w:rsidRPr="00637249">
              <w:rPr>
                <w:rStyle w:val="Code"/>
              </w:rPr>
              <w:t>exts</w:t>
            </w:r>
          </w:p>
        </w:tc>
        <w:tc>
          <w:tcPr>
            <w:tcW w:w="4428" w:type="dxa"/>
          </w:tcPr>
          <w:p w:rsidR="009E53F3" w:rsidRDefault="009E53F3" w:rsidP="00E147EF">
            <w:pPr>
              <w:pStyle w:val="ListParagraph"/>
              <w:numPr>
                <w:ilvl w:val="0"/>
                <w:numId w:val="4"/>
              </w:numPr>
            </w:pPr>
            <w:r w:rsidRPr="00637249">
              <w:rPr>
                <w:rStyle w:val="Code"/>
              </w:rPr>
              <w:t>history</w:t>
            </w:r>
            <w:r>
              <w:t>/</w:t>
            </w:r>
            <w:r w:rsidRPr="00637249">
              <w:rPr>
                <w:rStyle w:val="Code"/>
              </w:rPr>
              <w:t>biography</w:t>
            </w:r>
          </w:p>
          <w:p w:rsidR="009E53F3" w:rsidRDefault="009E53F3" w:rsidP="00E147EF">
            <w:pPr>
              <w:pStyle w:val="ListParagraph"/>
              <w:numPr>
                <w:ilvl w:val="0"/>
                <w:numId w:val="4"/>
              </w:numPr>
            </w:pPr>
            <w:r>
              <w:t>Unique info</w:t>
            </w:r>
          </w:p>
          <w:p w:rsidR="009E53F3" w:rsidRDefault="009E53F3" w:rsidP="00E147EF">
            <w:pPr>
              <w:pStyle w:val="ListParagraph"/>
              <w:numPr>
                <w:ilvl w:val="0"/>
                <w:numId w:val="3"/>
              </w:numPr>
              <w:rPr>
                <w:rStyle w:val="Code"/>
              </w:rPr>
            </w:pPr>
            <w:r w:rsidRPr="00637249">
              <w:rPr>
                <w:rStyle w:val="Code"/>
              </w:rPr>
              <w:t>Location</w:t>
            </w:r>
          </w:p>
          <w:p w:rsidR="009E53F3" w:rsidRPr="00637249" w:rsidRDefault="009E53F3" w:rsidP="00E147EF">
            <w:pPr>
              <w:pStyle w:val="ListParagraph"/>
              <w:rPr>
                <w:rStyle w:val="Code"/>
                <w:rFonts w:asciiTheme="minorHAnsi" w:hAnsiTheme="minorHAnsi"/>
              </w:rPr>
            </w:pPr>
            <w:r>
              <w:rPr>
                <w:rStyle w:val="Code"/>
                <w:rFonts w:asciiTheme="minorHAnsi" w:hAnsiTheme="minorHAnsi"/>
              </w:rPr>
              <w:t xml:space="preserve">-     </w:t>
            </w:r>
            <w:r w:rsidRPr="00637249">
              <w:rPr>
                <w:rStyle w:val="Code"/>
                <w:rFonts w:asciiTheme="minorHAnsi" w:hAnsiTheme="minorHAnsi"/>
              </w:rPr>
              <w:t>Contact info</w:t>
            </w:r>
          </w:p>
          <w:p w:rsidR="009E53F3" w:rsidRPr="00637249" w:rsidRDefault="009E53F3" w:rsidP="00E147EF">
            <w:pPr>
              <w:pStyle w:val="ListParagraph"/>
              <w:numPr>
                <w:ilvl w:val="0"/>
                <w:numId w:val="3"/>
              </w:numPr>
              <w:rPr>
                <w:rFonts w:ascii="Andale Mono" w:hAnsi="Andale Mono"/>
              </w:rPr>
            </w:pPr>
            <w:r>
              <w:t>etc.</w:t>
            </w:r>
          </w:p>
          <w:p w:rsidR="009E53F3" w:rsidRDefault="009E53F3" w:rsidP="00E147EF">
            <w:pPr>
              <w:pStyle w:val="ListParagraph"/>
              <w:numPr>
                <w:ilvl w:val="0"/>
                <w:numId w:val="4"/>
              </w:numPr>
            </w:pPr>
            <w:r>
              <w:t>Related pages</w:t>
            </w:r>
          </w:p>
          <w:p w:rsidR="009E53F3" w:rsidRPr="00637249" w:rsidRDefault="009E53F3" w:rsidP="00E147EF">
            <w:pPr>
              <w:pStyle w:val="ListParagraph"/>
              <w:numPr>
                <w:ilvl w:val="0"/>
                <w:numId w:val="3"/>
              </w:numPr>
              <w:rPr>
                <w:rStyle w:val="Code"/>
              </w:rPr>
            </w:pPr>
            <w:r w:rsidRPr="00637249">
              <w:rPr>
                <w:rStyle w:val="Code"/>
              </w:rPr>
              <w:t>relatedPeople</w:t>
            </w:r>
          </w:p>
          <w:p w:rsidR="009E53F3" w:rsidRPr="00637249" w:rsidRDefault="009E53F3" w:rsidP="00E147EF">
            <w:pPr>
              <w:pStyle w:val="ListParagraph"/>
              <w:numPr>
                <w:ilvl w:val="0"/>
                <w:numId w:val="3"/>
              </w:numPr>
              <w:rPr>
                <w:rStyle w:val="Code"/>
              </w:rPr>
            </w:pPr>
            <w:r w:rsidRPr="00637249">
              <w:rPr>
                <w:rStyle w:val="Code"/>
              </w:rPr>
              <w:t>relatedOrgs</w:t>
            </w:r>
          </w:p>
          <w:p w:rsidR="009E53F3" w:rsidRPr="00637249" w:rsidRDefault="009E53F3" w:rsidP="00E147EF">
            <w:pPr>
              <w:pStyle w:val="ListParagraph"/>
              <w:numPr>
                <w:ilvl w:val="0"/>
                <w:numId w:val="3"/>
              </w:numPr>
              <w:rPr>
                <w:rStyle w:val="Code"/>
              </w:rPr>
            </w:pPr>
            <w:r w:rsidRPr="00637249">
              <w:rPr>
                <w:rStyle w:val="Code"/>
              </w:rPr>
              <w:lastRenderedPageBreak/>
              <w:t>relatedCrises</w:t>
            </w:r>
          </w:p>
          <w:p w:rsidR="009E53F3" w:rsidRDefault="009E53F3" w:rsidP="00E147EF"/>
          <w:p w:rsidR="009E53F3" w:rsidRDefault="009E53F3" w:rsidP="00E147EF">
            <w:pPr>
              <w:pStyle w:val="ListParagraph"/>
              <w:ind w:left="1080"/>
            </w:pPr>
          </w:p>
        </w:tc>
      </w:tr>
    </w:tbl>
    <w:p w:rsidR="009E53F3" w:rsidRDefault="009E53F3" w:rsidP="009E53F3">
      <w:pPr>
        <w:ind w:firstLine="720"/>
      </w:pPr>
    </w:p>
    <w:p w:rsidR="009E53F3" w:rsidRDefault="009E53F3" w:rsidP="009E53F3">
      <w:pPr>
        <w:spacing w:line="480" w:lineRule="auto"/>
        <w:ind w:firstLine="720"/>
      </w:pPr>
      <w:r>
        <w:t xml:space="preserve">History and biography are analogous attributes, but because they have different names, they need to be implemented by the leaf templates. </w:t>
      </w:r>
    </w:p>
    <w:p w:rsidR="009E53F3" w:rsidRPr="00E36117" w:rsidRDefault="009E53F3" w:rsidP="00423629">
      <w:pPr>
        <w:pStyle w:val="Default"/>
        <w:spacing w:line="480" w:lineRule="auto"/>
      </w:pPr>
    </w:p>
    <w:sectPr w:rsidR="009E53F3" w:rsidRPr="00E3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3350531D"/>
    <w:multiLevelType w:val="hybridMultilevel"/>
    <w:tmpl w:val="81AC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42367C"/>
    <w:multiLevelType w:val="hybridMultilevel"/>
    <w:tmpl w:val="9D149D80"/>
    <w:lvl w:ilvl="0" w:tplc="A6FEFC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B6475C"/>
    <w:multiLevelType w:val="hybridMultilevel"/>
    <w:tmpl w:val="6338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434D4"/>
    <w:multiLevelType w:val="hybridMultilevel"/>
    <w:tmpl w:val="BF2E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BE"/>
    <w:rsid w:val="00044A2C"/>
    <w:rsid w:val="000A5DD2"/>
    <w:rsid w:val="00180907"/>
    <w:rsid w:val="00236CF9"/>
    <w:rsid w:val="002B1FDD"/>
    <w:rsid w:val="002E388B"/>
    <w:rsid w:val="00302004"/>
    <w:rsid w:val="003151EE"/>
    <w:rsid w:val="00423629"/>
    <w:rsid w:val="004E6B0C"/>
    <w:rsid w:val="007A478E"/>
    <w:rsid w:val="00842A75"/>
    <w:rsid w:val="009E53F3"/>
    <w:rsid w:val="00B23FDD"/>
    <w:rsid w:val="00D72373"/>
    <w:rsid w:val="00D94EFD"/>
    <w:rsid w:val="00DE3C11"/>
    <w:rsid w:val="00E17868"/>
    <w:rsid w:val="00E25E80"/>
    <w:rsid w:val="00E36117"/>
    <w:rsid w:val="00E53FBE"/>
    <w:rsid w:val="00FB23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FBE"/>
    <w:pPr>
      <w:spacing w:after="0" w:line="240" w:lineRule="auto"/>
    </w:pPr>
    <w:rPr>
      <w:sz w:val="24"/>
      <w:szCs w:val="24"/>
      <w:lang w:eastAsia="en-US"/>
    </w:rPr>
  </w:style>
  <w:style w:type="paragraph" w:styleId="Heading1">
    <w:name w:val="heading 1"/>
    <w:basedOn w:val="Normal"/>
    <w:next w:val="Normal"/>
    <w:link w:val="Heading1Char"/>
    <w:uiPriority w:val="9"/>
    <w:qFormat/>
    <w:rsid w:val="00E53F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3F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BE"/>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E53FBE"/>
    <w:rPr>
      <w:rFonts w:asciiTheme="majorHAnsi" w:eastAsiaTheme="majorEastAsia" w:hAnsiTheme="majorHAnsi" w:cstheme="majorBidi"/>
      <w:b/>
      <w:bCs/>
      <w:color w:val="4F81BD" w:themeColor="accent1"/>
      <w:sz w:val="26"/>
      <w:szCs w:val="26"/>
      <w:lang w:eastAsia="en-US"/>
    </w:rPr>
  </w:style>
  <w:style w:type="character" w:customStyle="1" w:styleId="Code">
    <w:name w:val="Code"/>
    <w:basedOn w:val="DefaultParagraphFont"/>
    <w:uiPriority w:val="1"/>
    <w:qFormat/>
    <w:rsid w:val="00E53FBE"/>
    <w:rPr>
      <w:rFonts w:ascii="Andale Mono" w:hAnsi="Andale Mono"/>
    </w:rPr>
  </w:style>
  <w:style w:type="paragraph" w:styleId="ListParagraph">
    <w:name w:val="List Paragraph"/>
    <w:basedOn w:val="Normal"/>
    <w:uiPriority w:val="34"/>
    <w:qFormat/>
    <w:rsid w:val="00E53FBE"/>
    <w:pPr>
      <w:ind w:left="720"/>
      <w:contextualSpacing/>
    </w:pPr>
  </w:style>
  <w:style w:type="table" w:styleId="TableGrid">
    <w:name w:val="Table Grid"/>
    <w:basedOn w:val="TableNormal"/>
    <w:uiPriority w:val="59"/>
    <w:rsid w:val="00E53FBE"/>
    <w:pPr>
      <w:spacing w:after="0" w:line="240" w:lineRule="auto"/>
    </w:pPr>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36117"/>
    <w:pPr>
      <w:widowControl w:val="0"/>
      <w:autoSpaceDE w:val="0"/>
      <w:autoSpaceDN w:val="0"/>
      <w:adjustRightInd w:val="0"/>
      <w:spacing w:after="0" w:line="240" w:lineRule="auto"/>
    </w:pPr>
    <w:rPr>
      <w:rFonts w:ascii="Times New Roman" w:eastAsia="Times New Roman" w:hAnsi="Times New Roman" w:cs="Times New Roman"/>
      <w:kern w:val="1"/>
      <w:sz w:val="24"/>
      <w:szCs w:val="24"/>
      <w:lang w:eastAsia="zh-CN" w:bidi="hi-IN"/>
    </w:rPr>
  </w:style>
  <w:style w:type="paragraph" w:styleId="BalloonText">
    <w:name w:val="Balloon Text"/>
    <w:basedOn w:val="Normal"/>
    <w:link w:val="BalloonTextChar"/>
    <w:uiPriority w:val="99"/>
    <w:semiHidden/>
    <w:unhideWhenUsed/>
    <w:rsid w:val="00E36117"/>
    <w:rPr>
      <w:rFonts w:ascii="Tahoma" w:hAnsi="Tahoma" w:cs="Tahoma"/>
      <w:sz w:val="16"/>
      <w:szCs w:val="16"/>
    </w:rPr>
  </w:style>
  <w:style w:type="character" w:customStyle="1" w:styleId="BalloonTextChar">
    <w:name w:val="Balloon Text Char"/>
    <w:basedOn w:val="DefaultParagraphFont"/>
    <w:link w:val="BalloonText"/>
    <w:uiPriority w:val="99"/>
    <w:semiHidden/>
    <w:rsid w:val="00E3611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D8942-8F6A-4AAA-9D61-A755729EF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Pages>
  <Words>3645</Words>
  <Characters>20777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DMoreno</dc:creator>
  <cp:lastModifiedBy>DMoreno</cp:lastModifiedBy>
  <cp:revision>4</cp:revision>
  <cp:lastPrinted>2012-07-16T21:02:00Z</cp:lastPrinted>
  <dcterms:created xsi:type="dcterms:W3CDTF">2012-07-16T21:01:00Z</dcterms:created>
  <dcterms:modified xsi:type="dcterms:W3CDTF">2012-07-17T20:01:00Z</dcterms:modified>
</cp:coreProperties>
</file>